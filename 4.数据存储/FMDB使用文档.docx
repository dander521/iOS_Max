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D721C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由于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FMDB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是建立在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SQLite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的之上的，所以你至少也该把这篇文章从头到尾读一遍。与此同时，把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SQLite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的文档页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加到你的书签中。</w:t>
      </w:r>
    </w:p>
    <w:p w14:paraId="284F7DA8" w14:textId="77777777" w:rsidR="003F2663" w:rsidRDefault="00CA721F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FMDB</w:t>
      </w:r>
      <w:r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支持</w:t>
      </w:r>
      <w:r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ARC</w:t>
      </w:r>
      <w:r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和</w:t>
      </w:r>
      <w:r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MRC</w:t>
      </w:r>
      <w:r w:rsidR="003F2663">
        <w:rPr>
          <w:rFonts w:ascii="Helvetica Neue" w:hAnsi="Helvetica Neue" w:cs="Helvetica Neue"/>
          <w:color w:val="262626"/>
          <w:kern w:val="0"/>
          <w:sz w:val="28"/>
          <w:szCs w:val="28"/>
        </w:rPr>
        <w:t>，</w:t>
      </w:r>
      <w:r w:rsidR="003F2663">
        <w:rPr>
          <w:rFonts w:ascii="Helvetica Neue" w:hAnsi="Helvetica Neue" w:cs="Helvetica Neue"/>
          <w:color w:val="262626"/>
          <w:kern w:val="0"/>
          <w:sz w:val="28"/>
          <w:szCs w:val="28"/>
        </w:rPr>
        <w:t>FMDB</w:t>
      </w:r>
      <w:r w:rsidR="003F2663">
        <w:rPr>
          <w:rFonts w:ascii="Helvetica Neue" w:hAnsi="Helvetica Neue" w:cs="Helvetica Neue"/>
          <w:color w:val="262626"/>
          <w:kern w:val="0"/>
          <w:sz w:val="28"/>
          <w:szCs w:val="28"/>
        </w:rPr>
        <w:t>会在编译的时候知道你是用的哪一种，然后进行相应处理。</w:t>
      </w:r>
    </w:p>
    <w:p w14:paraId="0C945593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31A39D14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B8A53"/>
          <w:kern w:val="0"/>
          <w:sz w:val="28"/>
          <w:szCs w:val="28"/>
        </w:rPr>
        <w:t>使用方法</w:t>
      </w:r>
    </w:p>
    <w:p w14:paraId="6CCDD657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2FA4ABC9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>FMDB</w:t>
      </w:r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>有三个主要的类</w:t>
      </w:r>
    </w:p>
    <w:p w14:paraId="5B5F1250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1.FMDatabase –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表示一个单独的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SQLite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数据库。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用来执行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SQLite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的命令。</w:t>
      </w:r>
    </w:p>
    <w:p w14:paraId="694E6E29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2.FMResultSet –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表示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FMDatabase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执行查询后结果集</w:t>
      </w:r>
    </w:p>
    <w:p w14:paraId="00E518B4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3.FMDatabaseQueue –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如果你想在多线程中执行多个查询或更新，你应该使用该类。这是线程安全的。</w:t>
      </w:r>
    </w:p>
    <w:p w14:paraId="6FF163E4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1A920C01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>数据库创建</w:t>
      </w:r>
    </w:p>
    <w:p w14:paraId="6FE35036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创建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FMDatabase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对象时参数为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SQLite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数据库文件路径。该路径可以是以下三种之一：</w:t>
      </w:r>
    </w:p>
    <w:p w14:paraId="7E891D40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1..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文件路径。该文件路径无需真实存，如果不存在会自动创建。</w:t>
      </w:r>
    </w:p>
    <w:p w14:paraId="6D342758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2..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空字符串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(@”")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。表示会在临时目录创建一个空的数据库，当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FMDatabase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链接关闭时，文件也被删除。</w:t>
      </w:r>
    </w:p>
    <w:p w14:paraId="04D647FE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3.NULL.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将创建一个内在数据库。同样的，当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FMDatabase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连接关闭时，数据会被销毁。</w:t>
      </w:r>
    </w:p>
    <w:p w14:paraId="2B9499D7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lastRenderedPageBreak/>
        <w:t> </w:t>
      </w:r>
    </w:p>
    <w:p w14:paraId="7EDE9A47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如需对临时数据库或内在数据库进行一步了解，请继续阅读：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http://www.sqlite.org/inmemorydb.html)</w:t>
      </w:r>
    </w:p>
    <w:p w14:paraId="3CD19971" w14:textId="77777777" w:rsidR="003F2663" w:rsidRDefault="003F2663" w:rsidP="003F266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proofErr w:type="spellStart"/>
      <w:r>
        <w:rPr>
          <w:rFonts w:ascii="Courier New" w:hAnsi="Courier New" w:cs="Courier New"/>
          <w:color w:val="4A4A4A"/>
          <w:kern w:val="0"/>
        </w:rPr>
        <w:t>FMDatabase</w:t>
      </w:r>
      <w:proofErr w:type="spellEnd"/>
      <w:r>
        <w:rPr>
          <w:rFonts w:ascii="Courier New" w:hAnsi="Courier New" w:cs="Courier New"/>
          <w:color w:val="4A4A4A"/>
          <w:kern w:val="0"/>
        </w:rPr>
        <w:t> *</w:t>
      </w:r>
      <w:proofErr w:type="spellStart"/>
      <w:r>
        <w:rPr>
          <w:rFonts w:ascii="Courier New" w:hAnsi="Courier New" w:cs="Courier New"/>
          <w:color w:val="4A4A4A"/>
          <w:kern w:val="0"/>
        </w:rPr>
        <w:t>db</w:t>
      </w:r>
      <w:proofErr w:type="spellEnd"/>
      <w:r>
        <w:rPr>
          <w:rFonts w:ascii="Courier New" w:hAnsi="Courier New" w:cs="Courier New"/>
          <w:color w:val="4A4A4A"/>
          <w:kern w:val="0"/>
        </w:rPr>
        <w:t> = [</w:t>
      </w:r>
      <w:proofErr w:type="spellStart"/>
      <w:r>
        <w:rPr>
          <w:rFonts w:ascii="Courier New" w:hAnsi="Courier New" w:cs="Courier New"/>
          <w:color w:val="4A4A4A"/>
          <w:kern w:val="0"/>
        </w:rPr>
        <w:t>FMDatabase</w:t>
      </w:r>
      <w:proofErr w:type="spellEnd"/>
      <w:r>
        <w:rPr>
          <w:rFonts w:ascii="Courier New" w:hAnsi="Courier New" w:cs="Courier New"/>
          <w:color w:val="4A4A4A"/>
          <w:kern w:val="0"/>
        </w:rPr>
        <w:t> </w:t>
      </w:r>
      <w:proofErr w:type="spellStart"/>
      <w:r>
        <w:rPr>
          <w:rFonts w:ascii="Courier New" w:hAnsi="Courier New" w:cs="Courier New"/>
          <w:color w:val="4A4A4A"/>
          <w:kern w:val="0"/>
        </w:rPr>
        <w:t>databaseWithPath</w:t>
      </w:r>
      <w:proofErr w:type="spellEnd"/>
      <w:proofErr w:type="gramStart"/>
      <w:r>
        <w:rPr>
          <w:rFonts w:ascii="Courier New" w:hAnsi="Courier New" w:cs="Courier New"/>
          <w:color w:val="4A4A4A"/>
          <w:kern w:val="0"/>
        </w:rPr>
        <w:t>:@</w:t>
      </w:r>
      <w:proofErr w:type="gramEnd"/>
      <w:r>
        <w:rPr>
          <w:rFonts w:ascii="Courier New" w:hAnsi="Courier New" w:cs="Courier New"/>
          <w:color w:val="0000FF"/>
          <w:kern w:val="0"/>
        </w:rPr>
        <w:t>"/</w:t>
      </w:r>
      <w:proofErr w:type="spellStart"/>
      <w:r>
        <w:rPr>
          <w:rFonts w:ascii="Courier New" w:hAnsi="Courier New" w:cs="Courier New"/>
          <w:color w:val="0000FF"/>
          <w:kern w:val="0"/>
        </w:rPr>
        <w:t>tmp</w:t>
      </w:r>
      <w:proofErr w:type="spellEnd"/>
      <w:r>
        <w:rPr>
          <w:rFonts w:ascii="Courier New" w:hAnsi="Courier New" w:cs="Courier New"/>
          <w:color w:val="0000FF"/>
          <w:kern w:val="0"/>
        </w:rPr>
        <w:t>/</w:t>
      </w:r>
      <w:proofErr w:type="spellStart"/>
      <w:r>
        <w:rPr>
          <w:rFonts w:ascii="Courier New" w:hAnsi="Courier New" w:cs="Courier New"/>
          <w:color w:val="0000FF"/>
          <w:kern w:val="0"/>
        </w:rPr>
        <w:t>tmp.db</w:t>
      </w:r>
      <w:proofErr w:type="spellEnd"/>
      <w:r>
        <w:rPr>
          <w:rFonts w:ascii="Courier New" w:hAnsi="Courier New" w:cs="Courier New"/>
          <w:color w:val="0000FF"/>
          <w:kern w:val="0"/>
        </w:rPr>
        <w:t>"</w:t>
      </w:r>
      <w:r>
        <w:rPr>
          <w:rFonts w:ascii="Courier New" w:hAnsi="Courier New" w:cs="Courier New"/>
          <w:color w:val="4A4A4A"/>
          <w:kern w:val="0"/>
        </w:rPr>
        <w:t>];   </w:t>
      </w:r>
    </w:p>
    <w:p w14:paraId="4FF8636F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>打开数据库</w:t>
      </w:r>
    </w:p>
    <w:p w14:paraId="070B7BEF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在和数据库交互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之前，数据库必须是打开的。如果资源或权限不足无法打开或创建数据库，都会导致打开失败。</w:t>
      </w:r>
    </w:p>
    <w:p w14:paraId="5E9E34CC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765C600E" w14:textId="77777777" w:rsidR="003F2663" w:rsidRDefault="003F2663" w:rsidP="003F2663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proofErr w:type="gramStart"/>
      <w:r>
        <w:rPr>
          <w:rFonts w:ascii="Courier New Bold" w:hAnsi="Courier New Bold" w:cs="Courier New Bold"/>
          <w:b/>
          <w:bCs/>
          <w:color w:val="0A5287"/>
          <w:kern w:val="0"/>
        </w:rPr>
        <w:t>if</w:t>
      </w:r>
      <w:proofErr w:type="gramEnd"/>
      <w:r>
        <w:rPr>
          <w:rFonts w:ascii="Courier New" w:hAnsi="Courier New" w:cs="Courier New"/>
          <w:color w:val="4A4A4A"/>
          <w:kern w:val="0"/>
        </w:rPr>
        <w:t> (![</w:t>
      </w:r>
      <w:proofErr w:type="spellStart"/>
      <w:r>
        <w:rPr>
          <w:rFonts w:ascii="Courier New" w:hAnsi="Courier New" w:cs="Courier New"/>
          <w:color w:val="4A4A4A"/>
          <w:kern w:val="0"/>
        </w:rPr>
        <w:t>db</w:t>
      </w:r>
      <w:proofErr w:type="spellEnd"/>
      <w:r>
        <w:rPr>
          <w:rFonts w:ascii="Courier New" w:hAnsi="Courier New" w:cs="Courier New"/>
          <w:color w:val="4A4A4A"/>
          <w:kern w:val="0"/>
        </w:rPr>
        <w:t> open]) {    </w:t>
      </w:r>
    </w:p>
    <w:p w14:paraId="50DDF325" w14:textId="77777777" w:rsidR="003F2663" w:rsidRDefault="003F2663" w:rsidP="003F2663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        [</w:t>
      </w:r>
      <w:proofErr w:type="spellStart"/>
      <w:proofErr w:type="gramStart"/>
      <w:r>
        <w:rPr>
          <w:rFonts w:ascii="Courier New" w:hAnsi="Courier New" w:cs="Courier New"/>
          <w:color w:val="4A4A4A"/>
          <w:kern w:val="0"/>
        </w:rPr>
        <w:t>db</w:t>
      </w:r>
      <w:proofErr w:type="spellEnd"/>
      <w:proofErr w:type="gramEnd"/>
      <w:r>
        <w:rPr>
          <w:rFonts w:ascii="Courier New" w:hAnsi="Courier New" w:cs="Courier New"/>
          <w:color w:val="4A4A4A"/>
          <w:kern w:val="0"/>
        </w:rPr>
        <w:t> release];   </w:t>
      </w:r>
    </w:p>
    <w:p w14:paraId="6DC5A83B" w14:textId="77777777" w:rsidR="003F2663" w:rsidRDefault="003F2663" w:rsidP="003F2663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        </w:t>
      </w:r>
      <w:proofErr w:type="gramStart"/>
      <w:r>
        <w:rPr>
          <w:rFonts w:ascii="Courier New Bold" w:hAnsi="Courier New Bold" w:cs="Courier New Bold"/>
          <w:b/>
          <w:bCs/>
          <w:color w:val="0A5287"/>
          <w:kern w:val="0"/>
        </w:rPr>
        <w:t>return</w:t>
      </w:r>
      <w:proofErr w:type="gramEnd"/>
      <w:r>
        <w:rPr>
          <w:rFonts w:ascii="Courier New" w:hAnsi="Courier New" w:cs="Courier New"/>
          <w:color w:val="4A4A4A"/>
          <w:kern w:val="0"/>
        </w:rPr>
        <w:t>;    </w:t>
      </w:r>
    </w:p>
    <w:p w14:paraId="52D3DED0" w14:textId="77777777" w:rsidR="003F2663" w:rsidRDefault="003F2663" w:rsidP="003F2663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    }  </w:t>
      </w:r>
    </w:p>
    <w:p w14:paraId="2517A350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16E0EE0F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>执行更新</w:t>
      </w:r>
    </w:p>
    <w:p w14:paraId="4E197F8E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一切不是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SELECT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命令的命令都视为更新。这包括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 CREATE, UPDATE, INSERT,ALTER,COMMIT, BEGIN, DETACH, DELETE, DROP, END, EXPLAIN, VACUUM, and REPLACE  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（等）。</w:t>
      </w:r>
    </w:p>
    <w:p w14:paraId="433F36B7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简单来说，只要不是以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SELECT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开头的命令都是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UPDATE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命令。</w:t>
      </w:r>
    </w:p>
    <w:p w14:paraId="6B22D2EF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32030D77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执行更新返回一个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BOOL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值。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YES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表示执行成功，否则表示有那些错误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。你可以调用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-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lastErrorMessage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和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-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lastErrorCode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方法来得到更多信息。</w:t>
      </w:r>
    </w:p>
    <w:p w14:paraId="3A2864C6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3AAED1E7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>执行查询</w:t>
      </w:r>
    </w:p>
    <w:p w14:paraId="5FB759D1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SELECT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命令就是查询，执行查询的方法是以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-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excuteQuery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开头的。</w:t>
      </w:r>
    </w:p>
    <w:p w14:paraId="17FD8B08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74CB7F28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执行查询时，如果成功返回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FMResultSet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对象，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错误返回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nil.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与执行更新相当，支持使用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NSError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**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参数。同时，你也可以使用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-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lastErrorCode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和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-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lastErrorMessage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获知错误信息。</w:t>
      </w:r>
    </w:p>
    <w:p w14:paraId="3DDA05C9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701CCB5B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为了遍历查询结果，你可以使用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while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循环。你还需要知道怎么跳到下一个记录。使用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FMDB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，很简单实现，就像这样：</w:t>
      </w:r>
    </w:p>
    <w:p w14:paraId="1BB24C02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221ABC93" w14:textId="77777777" w:rsidR="003F2663" w:rsidRDefault="003F2663" w:rsidP="003F2663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proofErr w:type="spellStart"/>
      <w:r>
        <w:rPr>
          <w:rFonts w:ascii="Courier New" w:hAnsi="Courier New" w:cs="Courier New"/>
          <w:color w:val="4A4A4A"/>
          <w:kern w:val="0"/>
        </w:rPr>
        <w:t>FMResultSet</w:t>
      </w:r>
      <w:proofErr w:type="spellEnd"/>
      <w:r>
        <w:rPr>
          <w:rFonts w:ascii="Courier New" w:hAnsi="Courier New" w:cs="Courier New"/>
          <w:color w:val="4A4A4A"/>
          <w:kern w:val="0"/>
        </w:rPr>
        <w:t> *s = [</w:t>
      </w:r>
      <w:proofErr w:type="spellStart"/>
      <w:r>
        <w:rPr>
          <w:rFonts w:ascii="Courier New" w:hAnsi="Courier New" w:cs="Courier New"/>
          <w:color w:val="4A4A4A"/>
          <w:kern w:val="0"/>
        </w:rPr>
        <w:t>db</w:t>
      </w:r>
      <w:proofErr w:type="spellEnd"/>
      <w:r>
        <w:rPr>
          <w:rFonts w:ascii="Courier New" w:hAnsi="Courier New" w:cs="Courier New"/>
          <w:color w:val="4A4A4A"/>
          <w:kern w:val="0"/>
        </w:rPr>
        <w:t> </w:t>
      </w:r>
      <w:proofErr w:type="spellStart"/>
      <w:r>
        <w:rPr>
          <w:rFonts w:ascii="Courier New" w:hAnsi="Courier New" w:cs="Courier New"/>
          <w:color w:val="4A4A4A"/>
          <w:kern w:val="0"/>
        </w:rPr>
        <w:t>executeQuery</w:t>
      </w:r>
      <w:proofErr w:type="spellEnd"/>
      <w:proofErr w:type="gramStart"/>
      <w:r>
        <w:rPr>
          <w:rFonts w:ascii="Courier New" w:hAnsi="Courier New" w:cs="Courier New"/>
          <w:color w:val="4A4A4A"/>
          <w:kern w:val="0"/>
        </w:rPr>
        <w:t>:@</w:t>
      </w:r>
      <w:proofErr w:type="gramEnd"/>
      <w:r>
        <w:rPr>
          <w:rFonts w:ascii="Courier New" w:hAnsi="Courier New" w:cs="Courier New"/>
          <w:color w:val="0000FF"/>
          <w:kern w:val="0"/>
        </w:rPr>
        <w:t>"SELECT * FROM </w:t>
      </w:r>
      <w:proofErr w:type="spellStart"/>
      <w:r>
        <w:rPr>
          <w:rFonts w:ascii="Courier New" w:hAnsi="Courier New" w:cs="Courier New"/>
          <w:color w:val="0000FF"/>
          <w:kern w:val="0"/>
        </w:rPr>
        <w:t>myTable</w:t>
      </w:r>
      <w:proofErr w:type="spellEnd"/>
      <w:r>
        <w:rPr>
          <w:rFonts w:ascii="Courier New" w:hAnsi="Courier New" w:cs="Courier New"/>
          <w:color w:val="0000FF"/>
          <w:kern w:val="0"/>
        </w:rPr>
        <w:t>"</w:t>
      </w:r>
      <w:r>
        <w:rPr>
          <w:rFonts w:ascii="Courier New" w:hAnsi="Courier New" w:cs="Courier New"/>
          <w:color w:val="4A4A4A"/>
          <w:kern w:val="0"/>
        </w:rPr>
        <w:t>];   </w:t>
      </w:r>
    </w:p>
    <w:p w14:paraId="76C110B1" w14:textId="77777777" w:rsidR="003F2663" w:rsidRDefault="003F2663" w:rsidP="003F2663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proofErr w:type="gramStart"/>
      <w:r>
        <w:rPr>
          <w:rFonts w:ascii="Courier New Bold" w:hAnsi="Courier New Bold" w:cs="Courier New Bold"/>
          <w:b/>
          <w:bCs/>
          <w:color w:val="0A5287"/>
          <w:kern w:val="0"/>
        </w:rPr>
        <w:t>while</w:t>
      </w:r>
      <w:proofErr w:type="gramEnd"/>
      <w:r>
        <w:rPr>
          <w:rFonts w:ascii="Courier New" w:hAnsi="Courier New" w:cs="Courier New"/>
          <w:color w:val="4A4A4A"/>
          <w:kern w:val="0"/>
        </w:rPr>
        <w:t> ([s next]) {   </w:t>
      </w:r>
    </w:p>
    <w:p w14:paraId="67AA4677" w14:textId="77777777" w:rsidR="003F2663" w:rsidRDefault="003F2663" w:rsidP="003F2663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    </w:t>
      </w:r>
      <w:r>
        <w:rPr>
          <w:rFonts w:ascii="Courier New" w:hAnsi="Courier New" w:cs="Courier New"/>
          <w:color w:val="0F7201"/>
          <w:kern w:val="0"/>
        </w:rPr>
        <w:t>//retrieve values for each record  </w:t>
      </w:r>
      <w:r>
        <w:rPr>
          <w:rFonts w:ascii="Courier New" w:hAnsi="Courier New" w:cs="Courier New"/>
          <w:color w:val="4A4A4A"/>
          <w:kern w:val="0"/>
        </w:rPr>
        <w:t> </w:t>
      </w:r>
    </w:p>
    <w:p w14:paraId="0A5E404A" w14:textId="77777777" w:rsidR="003F2663" w:rsidRDefault="003F2663" w:rsidP="003F2663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}   </w:t>
      </w:r>
    </w:p>
    <w:p w14:paraId="5CD5106D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74E4129E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你必须一直调用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  -[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FMResultSet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next]  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在你访问查询返回值之前，甚至你只想要一个记录：</w:t>
      </w:r>
    </w:p>
    <w:p w14:paraId="6CAB1C40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7B67AFF8" w14:textId="77777777" w:rsidR="003F2663" w:rsidRDefault="003F2663" w:rsidP="003F266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proofErr w:type="spellStart"/>
      <w:r>
        <w:rPr>
          <w:rFonts w:ascii="Courier New" w:hAnsi="Courier New" w:cs="Courier New"/>
          <w:color w:val="4A4A4A"/>
          <w:kern w:val="0"/>
        </w:rPr>
        <w:t>FMResultSet</w:t>
      </w:r>
      <w:proofErr w:type="spellEnd"/>
      <w:r>
        <w:rPr>
          <w:rFonts w:ascii="Courier New" w:hAnsi="Courier New" w:cs="Courier New"/>
          <w:color w:val="4A4A4A"/>
          <w:kern w:val="0"/>
        </w:rPr>
        <w:t> *s = [</w:t>
      </w:r>
      <w:proofErr w:type="spellStart"/>
      <w:r>
        <w:rPr>
          <w:rFonts w:ascii="Courier New" w:hAnsi="Courier New" w:cs="Courier New"/>
          <w:color w:val="4A4A4A"/>
          <w:kern w:val="0"/>
        </w:rPr>
        <w:t>db</w:t>
      </w:r>
      <w:proofErr w:type="spellEnd"/>
      <w:r>
        <w:rPr>
          <w:rFonts w:ascii="Courier New" w:hAnsi="Courier New" w:cs="Courier New"/>
          <w:color w:val="4A4A4A"/>
          <w:kern w:val="0"/>
        </w:rPr>
        <w:t> </w:t>
      </w:r>
      <w:proofErr w:type="spellStart"/>
      <w:r>
        <w:rPr>
          <w:rFonts w:ascii="Courier New" w:hAnsi="Courier New" w:cs="Courier New"/>
          <w:color w:val="4A4A4A"/>
          <w:kern w:val="0"/>
        </w:rPr>
        <w:t>executeQuery</w:t>
      </w:r>
      <w:proofErr w:type="spellEnd"/>
      <w:proofErr w:type="gramStart"/>
      <w:r>
        <w:rPr>
          <w:rFonts w:ascii="Courier New" w:hAnsi="Courier New" w:cs="Courier New"/>
          <w:color w:val="4A4A4A"/>
          <w:kern w:val="0"/>
        </w:rPr>
        <w:t>:@</w:t>
      </w:r>
      <w:proofErr w:type="gramEnd"/>
      <w:r>
        <w:rPr>
          <w:rFonts w:ascii="Courier New" w:hAnsi="Courier New" w:cs="Courier New"/>
          <w:color w:val="0000FF"/>
          <w:kern w:val="0"/>
        </w:rPr>
        <w:t>"SELECT COUNT(*) FROM </w:t>
      </w:r>
      <w:proofErr w:type="spellStart"/>
      <w:r>
        <w:rPr>
          <w:rFonts w:ascii="Courier New" w:hAnsi="Courier New" w:cs="Courier New"/>
          <w:color w:val="0000FF"/>
          <w:kern w:val="0"/>
        </w:rPr>
        <w:t>myTable</w:t>
      </w:r>
      <w:proofErr w:type="spellEnd"/>
      <w:r>
        <w:rPr>
          <w:rFonts w:ascii="Courier New" w:hAnsi="Courier New" w:cs="Courier New"/>
          <w:color w:val="0000FF"/>
          <w:kern w:val="0"/>
        </w:rPr>
        <w:t>"</w:t>
      </w:r>
      <w:r>
        <w:rPr>
          <w:rFonts w:ascii="Courier New" w:hAnsi="Courier New" w:cs="Courier New"/>
          <w:color w:val="4A4A4A"/>
          <w:kern w:val="0"/>
        </w:rPr>
        <w:t>];   </w:t>
      </w:r>
    </w:p>
    <w:p w14:paraId="53D6AC83" w14:textId="77777777" w:rsidR="003F2663" w:rsidRDefault="003F2663" w:rsidP="003F266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  </w:t>
      </w:r>
      <w:proofErr w:type="gramStart"/>
      <w:r>
        <w:rPr>
          <w:rFonts w:ascii="Courier New Bold" w:hAnsi="Courier New Bold" w:cs="Courier New Bold"/>
          <w:b/>
          <w:bCs/>
          <w:color w:val="0A5287"/>
          <w:kern w:val="0"/>
        </w:rPr>
        <w:t>if</w:t>
      </w:r>
      <w:proofErr w:type="gramEnd"/>
      <w:r>
        <w:rPr>
          <w:rFonts w:ascii="Courier New" w:hAnsi="Courier New" w:cs="Courier New"/>
          <w:color w:val="4A4A4A"/>
          <w:kern w:val="0"/>
        </w:rPr>
        <w:t> ([s next]) {    </w:t>
      </w:r>
    </w:p>
    <w:p w14:paraId="6DA4FB53" w14:textId="77777777" w:rsidR="003F2663" w:rsidRDefault="003F2663" w:rsidP="003F266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       </w:t>
      </w:r>
      <w:proofErr w:type="spellStart"/>
      <w:proofErr w:type="gramStart"/>
      <w:r>
        <w:rPr>
          <w:rFonts w:ascii="Courier New Bold" w:hAnsi="Courier New Bold" w:cs="Courier New Bold"/>
          <w:b/>
          <w:bCs/>
          <w:color w:val="0A5287"/>
          <w:kern w:val="0"/>
        </w:rPr>
        <w:t>int</w:t>
      </w:r>
      <w:proofErr w:type="spellEnd"/>
      <w:proofErr w:type="gramEnd"/>
      <w:r>
        <w:rPr>
          <w:rFonts w:ascii="Courier New" w:hAnsi="Courier New" w:cs="Courier New"/>
          <w:color w:val="4A4A4A"/>
          <w:kern w:val="0"/>
        </w:rPr>
        <w:t> </w:t>
      </w:r>
      <w:proofErr w:type="spellStart"/>
      <w:r>
        <w:rPr>
          <w:rFonts w:ascii="Courier New" w:hAnsi="Courier New" w:cs="Courier New"/>
          <w:color w:val="4A4A4A"/>
          <w:kern w:val="0"/>
        </w:rPr>
        <w:t>totalCount</w:t>
      </w:r>
      <w:proofErr w:type="spellEnd"/>
      <w:r>
        <w:rPr>
          <w:rFonts w:ascii="Courier New" w:hAnsi="Courier New" w:cs="Courier New"/>
          <w:color w:val="4A4A4A"/>
          <w:kern w:val="0"/>
        </w:rPr>
        <w:t> = [s intForColumnIndex:0];   </w:t>
      </w:r>
    </w:p>
    <w:p w14:paraId="6D4A81E8" w14:textId="77777777" w:rsidR="003F2663" w:rsidRDefault="003F2663" w:rsidP="003F2663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  }   </w:t>
      </w:r>
    </w:p>
    <w:p w14:paraId="5E668AB4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1EE40B1C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FMResultSet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 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提供了很多方法来获得所需的格式的值：</w:t>
      </w:r>
    </w:p>
    <w:p w14:paraId="2D8B0458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  </w:t>
      </w:r>
      <w:r>
        <w:rPr>
          <w:rFonts w:ascii="Helvetica Neue" w:hAnsi="Helvetica Neue" w:cs="Helvetica Neue"/>
          <w:color w:val="6B0001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color w:val="6B0001"/>
          <w:kern w:val="0"/>
          <w:sz w:val="28"/>
          <w:szCs w:val="28"/>
        </w:rPr>
        <w:t>intForColumn</w:t>
      </w:r>
      <w:proofErr w:type="spellEnd"/>
      <w:proofErr w:type="gramEnd"/>
      <w:r>
        <w:rPr>
          <w:rFonts w:ascii="Helvetica Neue" w:hAnsi="Helvetica Neue" w:cs="Helvetica Neue"/>
          <w:color w:val="6B0001"/>
          <w:kern w:val="0"/>
          <w:sz w:val="28"/>
          <w:szCs w:val="28"/>
        </w:rPr>
        <w:t>:</w:t>
      </w:r>
    </w:p>
    <w:p w14:paraId="49326F45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6B0001"/>
          <w:kern w:val="0"/>
          <w:sz w:val="28"/>
          <w:szCs w:val="28"/>
        </w:rPr>
        <w:t xml:space="preserve">    </w:t>
      </w:r>
      <w:proofErr w:type="spellStart"/>
      <w:proofErr w:type="gramStart"/>
      <w:r>
        <w:rPr>
          <w:rFonts w:ascii="Helvetica Neue" w:hAnsi="Helvetica Neue" w:cs="Helvetica Neue"/>
          <w:color w:val="6B0001"/>
          <w:kern w:val="0"/>
          <w:sz w:val="28"/>
          <w:szCs w:val="28"/>
        </w:rPr>
        <w:t>longForColumn</w:t>
      </w:r>
      <w:proofErr w:type="spellEnd"/>
      <w:proofErr w:type="gramEnd"/>
      <w:r>
        <w:rPr>
          <w:rFonts w:ascii="Helvetica Neue" w:hAnsi="Helvetica Neue" w:cs="Helvetica Neue"/>
          <w:color w:val="6B0001"/>
          <w:kern w:val="0"/>
          <w:sz w:val="28"/>
          <w:szCs w:val="28"/>
        </w:rPr>
        <w:t>:</w:t>
      </w:r>
    </w:p>
    <w:p w14:paraId="2EE398F6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6B0001"/>
          <w:kern w:val="0"/>
          <w:sz w:val="28"/>
          <w:szCs w:val="28"/>
        </w:rPr>
        <w:t xml:space="preserve">    </w:t>
      </w:r>
      <w:proofErr w:type="spellStart"/>
      <w:proofErr w:type="gramStart"/>
      <w:r>
        <w:rPr>
          <w:rFonts w:ascii="Helvetica Neue" w:hAnsi="Helvetica Neue" w:cs="Helvetica Neue"/>
          <w:color w:val="6B0001"/>
          <w:kern w:val="0"/>
          <w:sz w:val="28"/>
          <w:szCs w:val="28"/>
        </w:rPr>
        <w:t>longLongIntForColumn</w:t>
      </w:r>
      <w:proofErr w:type="spellEnd"/>
      <w:proofErr w:type="gramEnd"/>
      <w:r>
        <w:rPr>
          <w:rFonts w:ascii="Helvetica Neue" w:hAnsi="Helvetica Neue" w:cs="Helvetica Neue"/>
          <w:color w:val="6B0001"/>
          <w:kern w:val="0"/>
          <w:sz w:val="28"/>
          <w:szCs w:val="28"/>
        </w:rPr>
        <w:t>:</w:t>
      </w:r>
    </w:p>
    <w:p w14:paraId="6C6FE89C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6B0001"/>
          <w:kern w:val="0"/>
          <w:sz w:val="28"/>
          <w:szCs w:val="28"/>
        </w:rPr>
        <w:t xml:space="preserve">    </w:t>
      </w:r>
      <w:proofErr w:type="spellStart"/>
      <w:proofErr w:type="gramStart"/>
      <w:r>
        <w:rPr>
          <w:rFonts w:ascii="Helvetica Neue" w:hAnsi="Helvetica Neue" w:cs="Helvetica Neue"/>
          <w:color w:val="6B0001"/>
          <w:kern w:val="0"/>
          <w:sz w:val="28"/>
          <w:szCs w:val="28"/>
        </w:rPr>
        <w:t>boolForColumn</w:t>
      </w:r>
      <w:proofErr w:type="spellEnd"/>
      <w:proofErr w:type="gramEnd"/>
      <w:r>
        <w:rPr>
          <w:rFonts w:ascii="Helvetica Neue" w:hAnsi="Helvetica Neue" w:cs="Helvetica Neue"/>
          <w:color w:val="6B0001"/>
          <w:kern w:val="0"/>
          <w:sz w:val="28"/>
          <w:szCs w:val="28"/>
        </w:rPr>
        <w:t>:</w:t>
      </w:r>
    </w:p>
    <w:p w14:paraId="1C3BA14F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6B0001"/>
          <w:kern w:val="0"/>
          <w:sz w:val="28"/>
          <w:szCs w:val="28"/>
        </w:rPr>
        <w:t xml:space="preserve">    </w:t>
      </w:r>
      <w:proofErr w:type="spellStart"/>
      <w:proofErr w:type="gramStart"/>
      <w:r>
        <w:rPr>
          <w:rFonts w:ascii="Helvetica Neue" w:hAnsi="Helvetica Neue" w:cs="Helvetica Neue"/>
          <w:color w:val="6B0001"/>
          <w:kern w:val="0"/>
          <w:sz w:val="28"/>
          <w:szCs w:val="28"/>
        </w:rPr>
        <w:t>doubleForColumn</w:t>
      </w:r>
      <w:proofErr w:type="spellEnd"/>
      <w:proofErr w:type="gramEnd"/>
      <w:r>
        <w:rPr>
          <w:rFonts w:ascii="Helvetica Neue" w:hAnsi="Helvetica Neue" w:cs="Helvetica Neue"/>
          <w:color w:val="6B0001"/>
          <w:kern w:val="0"/>
          <w:sz w:val="28"/>
          <w:szCs w:val="28"/>
        </w:rPr>
        <w:t>:</w:t>
      </w:r>
    </w:p>
    <w:p w14:paraId="36A81842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6B0001"/>
          <w:kern w:val="0"/>
          <w:sz w:val="28"/>
          <w:szCs w:val="28"/>
        </w:rPr>
        <w:t xml:space="preserve">    </w:t>
      </w:r>
      <w:proofErr w:type="spellStart"/>
      <w:proofErr w:type="gramStart"/>
      <w:r>
        <w:rPr>
          <w:rFonts w:ascii="Helvetica Neue" w:hAnsi="Helvetica Neue" w:cs="Helvetica Neue"/>
          <w:color w:val="6B0001"/>
          <w:kern w:val="0"/>
          <w:sz w:val="28"/>
          <w:szCs w:val="28"/>
        </w:rPr>
        <w:t>stringForColumn</w:t>
      </w:r>
      <w:proofErr w:type="spellEnd"/>
      <w:proofErr w:type="gramEnd"/>
      <w:r>
        <w:rPr>
          <w:rFonts w:ascii="Helvetica Neue" w:hAnsi="Helvetica Neue" w:cs="Helvetica Neue"/>
          <w:color w:val="6B0001"/>
          <w:kern w:val="0"/>
          <w:sz w:val="28"/>
          <w:szCs w:val="28"/>
        </w:rPr>
        <w:t>:</w:t>
      </w:r>
    </w:p>
    <w:p w14:paraId="69B77D88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6B0001"/>
          <w:kern w:val="0"/>
          <w:sz w:val="28"/>
          <w:szCs w:val="28"/>
        </w:rPr>
        <w:t xml:space="preserve">    </w:t>
      </w:r>
      <w:proofErr w:type="spellStart"/>
      <w:proofErr w:type="gramStart"/>
      <w:r>
        <w:rPr>
          <w:rFonts w:ascii="Helvetica Neue" w:hAnsi="Helvetica Neue" w:cs="Helvetica Neue"/>
          <w:color w:val="6B0001"/>
          <w:kern w:val="0"/>
          <w:sz w:val="28"/>
          <w:szCs w:val="28"/>
        </w:rPr>
        <w:t>dataForColumn</w:t>
      </w:r>
      <w:proofErr w:type="spellEnd"/>
      <w:proofErr w:type="gramEnd"/>
      <w:r>
        <w:rPr>
          <w:rFonts w:ascii="Helvetica Neue" w:hAnsi="Helvetica Neue" w:cs="Helvetica Neue"/>
          <w:color w:val="6B0001"/>
          <w:kern w:val="0"/>
          <w:sz w:val="28"/>
          <w:szCs w:val="28"/>
        </w:rPr>
        <w:t>:</w:t>
      </w:r>
    </w:p>
    <w:p w14:paraId="3F57B747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6B0001"/>
          <w:kern w:val="0"/>
          <w:sz w:val="28"/>
          <w:szCs w:val="28"/>
        </w:rPr>
        <w:t xml:space="preserve">    </w:t>
      </w:r>
      <w:proofErr w:type="spellStart"/>
      <w:proofErr w:type="gramStart"/>
      <w:r>
        <w:rPr>
          <w:rFonts w:ascii="Helvetica Neue" w:hAnsi="Helvetica Neue" w:cs="Helvetica Neue"/>
          <w:color w:val="6B0001"/>
          <w:kern w:val="0"/>
          <w:sz w:val="28"/>
          <w:szCs w:val="28"/>
        </w:rPr>
        <w:t>dataNoCopyForColumn</w:t>
      </w:r>
      <w:proofErr w:type="spellEnd"/>
      <w:proofErr w:type="gramEnd"/>
      <w:r>
        <w:rPr>
          <w:rFonts w:ascii="Helvetica Neue" w:hAnsi="Helvetica Neue" w:cs="Helvetica Neue"/>
          <w:color w:val="6B0001"/>
          <w:kern w:val="0"/>
          <w:sz w:val="28"/>
          <w:szCs w:val="28"/>
        </w:rPr>
        <w:t>:</w:t>
      </w:r>
    </w:p>
    <w:p w14:paraId="231EF5B6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6B0001"/>
          <w:kern w:val="0"/>
          <w:sz w:val="28"/>
          <w:szCs w:val="28"/>
        </w:rPr>
        <w:t>    UTF8StringForColumnIndex:</w:t>
      </w:r>
      <w:bookmarkStart w:id="0" w:name="_GoBack"/>
      <w:bookmarkEnd w:id="0"/>
    </w:p>
    <w:p w14:paraId="75C51590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6B0001"/>
          <w:kern w:val="0"/>
          <w:sz w:val="28"/>
          <w:szCs w:val="28"/>
        </w:rPr>
        <w:t xml:space="preserve">    </w:t>
      </w:r>
      <w:proofErr w:type="spellStart"/>
      <w:proofErr w:type="gramStart"/>
      <w:r>
        <w:rPr>
          <w:rFonts w:ascii="Helvetica Neue" w:hAnsi="Helvetica Neue" w:cs="Helvetica Neue"/>
          <w:color w:val="6B0001"/>
          <w:kern w:val="0"/>
          <w:sz w:val="28"/>
          <w:szCs w:val="28"/>
        </w:rPr>
        <w:t>objectForColumn</w:t>
      </w:r>
      <w:proofErr w:type="spellEnd"/>
      <w:proofErr w:type="gramEnd"/>
      <w:r>
        <w:rPr>
          <w:rFonts w:ascii="Helvetica Neue" w:hAnsi="Helvetica Neue" w:cs="Helvetica Neue"/>
          <w:color w:val="6B0001"/>
          <w:kern w:val="0"/>
          <w:sz w:val="28"/>
          <w:szCs w:val="28"/>
        </w:rPr>
        <w:t>:</w:t>
      </w:r>
    </w:p>
    <w:p w14:paraId="24D93C56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3CEC6F02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这些方法也都包括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{type}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ForColumnIndex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的这样子的方法，参数是查询结果集的列的索引位置。</w:t>
      </w:r>
    </w:p>
    <w:p w14:paraId="556B694E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14B3BD6A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你无需调用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 [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FMResultSet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close]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来关闭结果集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,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当新的结果集产生，或者其数据库关闭时，会自动关闭。</w:t>
      </w:r>
    </w:p>
    <w:p w14:paraId="4E764A72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2B12E76F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>关闭数据库</w:t>
      </w:r>
    </w:p>
    <w:p w14:paraId="0F455602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当使用完数据库，你应该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-close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来关闭数据库连接来释放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SQLite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使用的资源。</w:t>
      </w:r>
    </w:p>
    <w:p w14:paraId="7201458B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   [</w:t>
      </w:r>
      <w:proofErr w:type="spellStart"/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db</w:t>
      </w:r>
      <w:proofErr w:type="spellEnd"/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close];  </w:t>
      </w:r>
    </w:p>
    <w:p w14:paraId="35D5D5E4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677B50FC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B8A53"/>
          <w:kern w:val="0"/>
          <w:sz w:val="28"/>
          <w:szCs w:val="28"/>
        </w:rPr>
        <w:t>事务</w:t>
      </w:r>
    </w:p>
    <w:p w14:paraId="00DEC67E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7D71754F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>FMDatabase</w:t>
      </w:r>
      <w:proofErr w:type="spellEnd"/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>是支持事务的。</w:t>
      </w:r>
    </w:p>
    <w:p w14:paraId="04AE57FB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2F71F600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>数据净化（数据格式化）</w:t>
      </w:r>
    </w:p>
    <w:p w14:paraId="41F73238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434E6E7A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使用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FMDB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，插入数据前，你不要花时间审查你的数据。你可以使用标准的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SQLite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数据绑定语法。</w:t>
      </w:r>
    </w:p>
    <w:p w14:paraId="32F119E2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667ACB97" w14:textId="77777777" w:rsidR="003F2663" w:rsidRDefault="003F2663" w:rsidP="003F2663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INSERT INTO </w:t>
      </w:r>
      <w:proofErr w:type="spellStart"/>
      <w:r>
        <w:rPr>
          <w:rFonts w:ascii="Courier New" w:hAnsi="Courier New" w:cs="Courier New"/>
          <w:color w:val="4A4A4A"/>
          <w:kern w:val="0"/>
        </w:rPr>
        <w:t>myTable</w:t>
      </w:r>
      <w:proofErr w:type="spellEnd"/>
      <w:r>
        <w:rPr>
          <w:rFonts w:ascii="Courier New" w:hAnsi="Courier New" w:cs="Courier New"/>
          <w:color w:val="4A4A4A"/>
          <w:kern w:val="0"/>
        </w:rPr>
        <w:t> VALUES (</w:t>
      </w:r>
      <w:proofErr w:type="gramStart"/>
      <w:r>
        <w:rPr>
          <w:rFonts w:ascii="Courier New" w:hAnsi="Courier New" w:cs="Courier New"/>
          <w:color w:val="4A4A4A"/>
          <w:kern w:val="0"/>
        </w:rPr>
        <w:t>?,</w:t>
      </w:r>
      <w:proofErr w:type="gramEnd"/>
      <w:r>
        <w:rPr>
          <w:rFonts w:ascii="Courier New" w:hAnsi="Courier New" w:cs="Courier New"/>
          <w:color w:val="4A4A4A"/>
          <w:kern w:val="0"/>
        </w:rPr>
        <w:t> ?, ?)   </w:t>
      </w:r>
    </w:p>
    <w:p w14:paraId="0FE14D8E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SQLite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会识别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“?”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为一个输入的点位符，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这样的执行会接受一个可变参数（或者表示为其他参数，如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NSArray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NSDictionary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,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或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va_list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等），会正确为您转义。</w:t>
      </w:r>
    </w:p>
    <w:p w14:paraId="5168F110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41F4E0A8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你也可以选择使用命名参数语法。</w:t>
      </w:r>
    </w:p>
    <w:p w14:paraId="6A5B71CF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5129F7CD" w14:textId="77777777" w:rsidR="003F2663" w:rsidRDefault="003F2663" w:rsidP="003F2663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INSERT INTO </w:t>
      </w:r>
      <w:proofErr w:type="spellStart"/>
      <w:r>
        <w:rPr>
          <w:rFonts w:ascii="Courier New" w:hAnsi="Courier New" w:cs="Courier New"/>
          <w:color w:val="4A4A4A"/>
          <w:kern w:val="0"/>
        </w:rPr>
        <w:t>myTable</w:t>
      </w:r>
      <w:proofErr w:type="spellEnd"/>
      <w:r>
        <w:rPr>
          <w:rFonts w:ascii="Courier New" w:hAnsi="Courier New" w:cs="Courier New"/>
          <w:color w:val="4A4A4A"/>
          <w:kern w:val="0"/>
        </w:rPr>
        <w:t> VALUES (</w:t>
      </w:r>
      <w:proofErr w:type="gramStart"/>
      <w:r>
        <w:rPr>
          <w:rFonts w:ascii="Courier New" w:hAnsi="Courier New" w:cs="Courier New"/>
          <w:color w:val="4A4A4A"/>
          <w:kern w:val="0"/>
        </w:rPr>
        <w:t>:id</w:t>
      </w:r>
      <w:proofErr w:type="gramEnd"/>
      <w:r>
        <w:rPr>
          <w:rFonts w:ascii="Courier New" w:hAnsi="Courier New" w:cs="Courier New"/>
          <w:color w:val="4A4A4A"/>
          <w:kern w:val="0"/>
        </w:rPr>
        <w:t>, :name, :value)   </w:t>
      </w:r>
    </w:p>
    <w:p w14:paraId="52145900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参数名必须以冒名开头。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SQLite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本身支持其他字符，当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Dictionary key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的内部实现是冒号开头。注意你的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NSDictionary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key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不要包含冒号。</w:t>
      </w:r>
    </w:p>
    <w:p w14:paraId="71A7338F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3671D7A1" w14:textId="77777777" w:rsidR="003F2663" w:rsidRDefault="003F2663" w:rsidP="003F2663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proofErr w:type="spellStart"/>
      <w:r>
        <w:rPr>
          <w:rFonts w:ascii="Courier New" w:hAnsi="Courier New" w:cs="Courier New"/>
          <w:color w:val="4A4A4A"/>
          <w:kern w:val="0"/>
        </w:rPr>
        <w:t>NSDictionary</w:t>
      </w:r>
      <w:proofErr w:type="spellEnd"/>
      <w:r>
        <w:rPr>
          <w:rFonts w:ascii="Courier New" w:hAnsi="Courier New" w:cs="Courier New"/>
          <w:color w:val="4A4A4A"/>
          <w:kern w:val="0"/>
        </w:rPr>
        <w:t> *</w:t>
      </w:r>
      <w:proofErr w:type="spellStart"/>
      <w:r>
        <w:rPr>
          <w:rFonts w:ascii="Courier New" w:hAnsi="Courier New" w:cs="Courier New"/>
          <w:color w:val="4A4A4A"/>
          <w:kern w:val="0"/>
        </w:rPr>
        <w:t>argsDict</w:t>
      </w:r>
      <w:proofErr w:type="spellEnd"/>
      <w:r>
        <w:rPr>
          <w:rFonts w:ascii="Courier New" w:hAnsi="Courier New" w:cs="Courier New"/>
          <w:color w:val="4A4A4A"/>
          <w:kern w:val="0"/>
        </w:rPr>
        <w:t> = [</w:t>
      </w:r>
      <w:proofErr w:type="spellStart"/>
      <w:r>
        <w:rPr>
          <w:rFonts w:ascii="Courier New" w:hAnsi="Courier New" w:cs="Courier New"/>
          <w:color w:val="4A4A4A"/>
          <w:kern w:val="0"/>
        </w:rPr>
        <w:t>NSDictionary</w:t>
      </w:r>
      <w:proofErr w:type="spellEnd"/>
      <w:r>
        <w:rPr>
          <w:rFonts w:ascii="Courier New" w:hAnsi="Courier New" w:cs="Courier New"/>
          <w:color w:val="4A4A4A"/>
          <w:kern w:val="0"/>
        </w:rPr>
        <w:t> </w:t>
      </w:r>
      <w:proofErr w:type="spellStart"/>
      <w:r>
        <w:rPr>
          <w:rFonts w:ascii="Courier New" w:hAnsi="Courier New" w:cs="Courier New"/>
          <w:color w:val="4A4A4A"/>
          <w:kern w:val="0"/>
        </w:rPr>
        <w:t>dictionaryWithObjectsAndKeys</w:t>
      </w:r>
      <w:proofErr w:type="spellEnd"/>
      <w:proofErr w:type="gramStart"/>
      <w:r>
        <w:rPr>
          <w:rFonts w:ascii="Courier New" w:hAnsi="Courier New" w:cs="Courier New"/>
          <w:color w:val="4A4A4A"/>
          <w:kern w:val="0"/>
        </w:rPr>
        <w:t>:@</w:t>
      </w:r>
      <w:proofErr w:type="gramEnd"/>
      <w:r>
        <w:rPr>
          <w:rFonts w:ascii="Courier New" w:hAnsi="Courier New" w:cs="Courier New"/>
          <w:color w:val="0000FF"/>
          <w:kern w:val="0"/>
        </w:rPr>
        <w:t>"My Name"</w:t>
      </w:r>
      <w:r>
        <w:rPr>
          <w:rFonts w:ascii="Courier New" w:hAnsi="Courier New" w:cs="Courier New"/>
          <w:color w:val="4A4A4A"/>
          <w:kern w:val="0"/>
        </w:rPr>
        <w:t>, @</w:t>
      </w:r>
      <w:r>
        <w:rPr>
          <w:rFonts w:ascii="Courier New" w:hAnsi="Courier New" w:cs="Courier New"/>
          <w:color w:val="0000FF"/>
          <w:kern w:val="0"/>
        </w:rPr>
        <w:t>"name"</w:t>
      </w:r>
      <w:r>
        <w:rPr>
          <w:rFonts w:ascii="Courier New" w:hAnsi="Courier New" w:cs="Courier New"/>
          <w:color w:val="4A4A4A"/>
          <w:kern w:val="0"/>
        </w:rPr>
        <w:t>, nil];    </w:t>
      </w:r>
    </w:p>
    <w:p w14:paraId="486A1DDE" w14:textId="77777777" w:rsidR="003F2663" w:rsidRDefault="003F2663" w:rsidP="003F2663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    [</w:t>
      </w:r>
      <w:proofErr w:type="spellStart"/>
      <w:proofErr w:type="gramStart"/>
      <w:r>
        <w:rPr>
          <w:rFonts w:ascii="Courier New" w:hAnsi="Courier New" w:cs="Courier New"/>
          <w:color w:val="4A4A4A"/>
          <w:kern w:val="0"/>
        </w:rPr>
        <w:t>db</w:t>
      </w:r>
      <w:proofErr w:type="spellEnd"/>
      <w:proofErr w:type="gramEnd"/>
      <w:r>
        <w:rPr>
          <w:rFonts w:ascii="Courier New" w:hAnsi="Courier New" w:cs="Courier New"/>
          <w:color w:val="4A4A4A"/>
          <w:kern w:val="0"/>
        </w:rPr>
        <w:t> </w:t>
      </w:r>
      <w:proofErr w:type="spellStart"/>
      <w:r>
        <w:rPr>
          <w:rFonts w:ascii="Courier New" w:hAnsi="Courier New" w:cs="Courier New"/>
          <w:color w:val="4A4A4A"/>
          <w:kern w:val="0"/>
        </w:rPr>
        <w:t>executeUpdate</w:t>
      </w:r>
      <w:proofErr w:type="spellEnd"/>
      <w:r>
        <w:rPr>
          <w:rFonts w:ascii="Courier New" w:hAnsi="Courier New" w:cs="Courier New"/>
          <w:color w:val="4A4A4A"/>
          <w:kern w:val="0"/>
        </w:rPr>
        <w:t>:@</w:t>
      </w:r>
      <w:r>
        <w:rPr>
          <w:rFonts w:ascii="Courier New" w:hAnsi="Courier New" w:cs="Courier New"/>
          <w:color w:val="0000FF"/>
          <w:kern w:val="0"/>
        </w:rPr>
        <w:t>"INSERT INTO </w:t>
      </w:r>
      <w:proofErr w:type="spellStart"/>
      <w:r>
        <w:rPr>
          <w:rFonts w:ascii="Courier New" w:hAnsi="Courier New" w:cs="Courier New"/>
          <w:color w:val="0000FF"/>
          <w:kern w:val="0"/>
        </w:rPr>
        <w:t>myTable</w:t>
      </w:r>
      <w:proofErr w:type="spellEnd"/>
      <w:r>
        <w:rPr>
          <w:rFonts w:ascii="Courier New" w:hAnsi="Courier New" w:cs="Courier New"/>
          <w:color w:val="0000FF"/>
          <w:kern w:val="0"/>
        </w:rPr>
        <w:t> (name) VALUES (:name)"</w:t>
      </w:r>
      <w:r>
        <w:rPr>
          <w:rFonts w:ascii="Courier New" w:hAnsi="Courier New" w:cs="Courier New"/>
          <w:color w:val="4A4A4A"/>
          <w:kern w:val="0"/>
        </w:rPr>
        <w:t> </w:t>
      </w:r>
      <w:proofErr w:type="spellStart"/>
      <w:r>
        <w:rPr>
          <w:rFonts w:ascii="Courier New" w:hAnsi="Courier New" w:cs="Courier New"/>
          <w:color w:val="4A4A4A"/>
          <w:kern w:val="0"/>
        </w:rPr>
        <w:t>withParameterDictionary:argsDict</w:t>
      </w:r>
      <w:proofErr w:type="spellEnd"/>
      <w:r>
        <w:rPr>
          <w:rFonts w:ascii="Courier New" w:hAnsi="Courier New" w:cs="Courier New"/>
          <w:color w:val="4A4A4A"/>
          <w:kern w:val="0"/>
        </w:rPr>
        <w:t>];   </w:t>
      </w:r>
    </w:p>
    <w:p w14:paraId="2A08BA72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2BE5775D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而且，代码不能这么写（为什么？想想吧。）</w:t>
      </w:r>
    </w:p>
    <w:p w14:paraId="1D20FD5C" w14:textId="77777777" w:rsidR="003F2663" w:rsidRDefault="003F2663" w:rsidP="003F2663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[</w:t>
      </w:r>
      <w:proofErr w:type="spellStart"/>
      <w:proofErr w:type="gramStart"/>
      <w:r>
        <w:rPr>
          <w:rFonts w:ascii="Courier New" w:hAnsi="Courier New" w:cs="Courier New"/>
          <w:color w:val="4A4A4A"/>
          <w:kern w:val="0"/>
        </w:rPr>
        <w:t>db</w:t>
      </w:r>
      <w:proofErr w:type="spellEnd"/>
      <w:proofErr w:type="gramEnd"/>
      <w:r>
        <w:rPr>
          <w:rFonts w:ascii="Courier New" w:hAnsi="Courier New" w:cs="Courier New"/>
          <w:color w:val="4A4A4A"/>
          <w:kern w:val="0"/>
        </w:rPr>
        <w:t> </w:t>
      </w:r>
      <w:proofErr w:type="spellStart"/>
      <w:r>
        <w:rPr>
          <w:rFonts w:ascii="Courier New" w:hAnsi="Courier New" w:cs="Courier New"/>
          <w:color w:val="4A4A4A"/>
          <w:kern w:val="0"/>
        </w:rPr>
        <w:t>executeUpdate</w:t>
      </w:r>
      <w:proofErr w:type="spellEnd"/>
      <w:r>
        <w:rPr>
          <w:rFonts w:ascii="Courier New" w:hAnsi="Courier New" w:cs="Courier New"/>
          <w:color w:val="4A4A4A"/>
          <w:kern w:val="0"/>
        </w:rPr>
        <w:t>:@</w:t>
      </w:r>
      <w:r>
        <w:rPr>
          <w:rFonts w:ascii="Courier New" w:hAnsi="Courier New" w:cs="Courier New"/>
          <w:color w:val="0000FF"/>
          <w:kern w:val="0"/>
        </w:rPr>
        <w:t>"INSERT INTO </w:t>
      </w:r>
      <w:proofErr w:type="spellStart"/>
      <w:r>
        <w:rPr>
          <w:rFonts w:ascii="Courier New" w:hAnsi="Courier New" w:cs="Courier New"/>
          <w:color w:val="0000FF"/>
          <w:kern w:val="0"/>
        </w:rPr>
        <w:t>myTable</w:t>
      </w:r>
      <w:proofErr w:type="spellEnd"/>
      <w:r>
        <w:rPr>
          <w:rFonts w:ascii="Courier New" w:hAnsi="Courier New" w:cs="Courier New"/>
          <w:color w:val="0000FF"/>
          <w:kern w:val="0"/>
        </w:rPr>
        <w:t> VALUES (?)"</w:t>
      </w:r>
      <w:r>
        <w:rPr>
          <w:rFonts w:ascii="Courier New" w:hAnsi="Courier New" w:cs="Courier New"/>
          <w:color w:val="4A4A4A"/>
          <w:kern w:val="0"/>
        </w:rPr>
        <w:t>, @</w:t>
      </w:r>
      <w:r>
        <w:rPr>
          <w:rFonts w:ascii="Courier New" w:hAnsi="Courier New" w:cs="Courier New"/>
          <w:color w:val="0000FF"/>
          <w:kern w:val="0"/>
        </w:rPr>
        <w:t>"this has \" lots of ' bizarre \" quotes '"</w:t>
      </w:r>
      <w:r>
        <w:rPr>
          <w:rFonts w:ascii="Courier New" w:hAnsi="Courier New" w:cs="Courier New"/>
          <w:color w:val="4A4A4A"/>
          <w:kern w:val="0"/>
        </w:rPr>
        <w:t>]; </w:t>
      </w:r>
    </w:p>
    <w:p w14:paraId="15A46C58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你应该：</w:t>
      </w:r>
    </w:p>
    <w:p w14:paraId="5FDD2F1A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4364EF0F" w14:textId="77777777" w:rsidR="003F2663" w:rsidRDefault="003F2663" w:rsidP="003F2663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[</w:t>
      </w:r>
      <w:proofErr w:type="spellStart"/>
      <w:proofErr w:type="gramStart"/>
      <w:r>
        <w:rPr>
          <w:rFonts w:ascii="Courier New" w:hAnsi="Courier New" w:cs="Courier New"/>
          <w:color w:val="4A4A4A"/>
          <w:kern w:val="0"/>
        </w:rPr>
        <w:t>db</w:t>
      </w:r>
      <w:proofErr w:type="spellEnd"/>
      <w:proofErr w:type="gramEnd"/>
      <w:r>
        <w:rPr>
          <w:rFonts w:ascii="Courier New" w:hAnsi="Courier New" w:cs="Courier New"/>
          <w:color w:val="4A4A4A"/>
          <w:kern w:val="0"/>
        </w:rPr>
        <w:t> </w:t>
      </w:r>
      <w:proofErr w:type="spellStart"/>
      <w:r>
        <w:rPr>
          <w:rFonts w:ascii="Courier New" w:hAnsi="Courier New" w:cs="Courier New"/>
          <w:color w:val="4A4A4A"/>
          <w:kern w:val="0"/>
        </w:rPr>
        <w:t>executeUpdate</w:t>
      </w:r>
      <w:proofErr w:type="spellEnd"/>
      <w:r>
        <w:rPr>
          <w:rFonts w:ascii="Courier New" w:hAnsi="Courier New" w:cs="Courier New"/>
          <w:color w:val="4A4A4A"/>
          <w:kern w:val="0"/>
        </w:rPr>
        <w:t>:@</w:t>
      </w:r>
      <w:r>
        <w:rPr>
          <w:rFonts w:ascii="Courier New" w:hAnsi="Courier New" w:cs="Courier New"/>
          <w:color w:val="0000FF"/>
          <w:kern w:val="0"/>
        </w:rPr>
        <w:t>"INSERT INTO </w:t>
      </w:r>
      <w:proofErr w:type="spellStart"/>
      <w:r>
        <w:rPr>
          <w:rFonts w:ascii="Courier New" w:hAnsi="Courier New" w:cs="Courier New"/>
          <w:color w:val="0000FF"/>
          <w:kern w:val="0"/>
        </w:rPr>
        <w:t>myTable</w:t>
      </w:r>
      <w:proofErr w:type="spellEnd"/>
      <w:r>
        <w:rPr>
          <w:rFonts w:ascii="Courier New" w:hAnsi="Courier New" w:cs="Courier New"/>
          <w:color w:val="0000FF"/>
          <w:kern w:val="0"/>
        </w:rPr>
        <w:t> VALUES (?)"</w:t>
      </w:r>
      <w:r>
        <w:rPr>
          <w:rFonts w:ascii="Courier New" w:hAnsi="Courier New" w:cs="Courier New"/>
          <w:color w:val="4A4A4A"/>
          <w:kern w:val="0"/>
        </w:rPr>
        <w:t>, @</w:t>
      </w:r>
      <w:r>
        <w:rPr>
          <w:rFonts w:ascii="Courier New" w:hAnsi="Courier New" w:cs="Courier New"/>
          <w:color w:val="0000FF"/>
          <w:kern w:val="0"/>
        </w:rPr>
        <w:t>"this has "</w:t>
      </w:r>
      <w:r>
        <w:rPr>
          <w:rFonts w:ascii="Courier New" w:hAnsi="Courier New" w:cs="Courier New"/>
          <w:color w:val="4A4A4A"/>
          <w:kern w:val="0"/>
        </w:rPr>
        <w:t> lots of </w:t>
      </w:r>
      <w:r>
        <w:rPr>
          <w:rFonts w:ascii="Courier New" w:hAnsi="Courier New" w:cs="Courier New"/>
          <w:color w:val="0000FF"/>
          <w:kern w:val="0"/>
        </w:rPr>
        <w:t>' bizarre " quotes '</w:t>
      </w:r>
      <w:r>
        <w:rPr>
          <w:rFonts w:ascii="Courier New" w:hAnsi="Courier New" w:cs="Courier New"/>
          <w:color w:val="4A4A4A"/>
          <w:kern w:val="0"/>
        </w:rPr>
        <w:t>"];   </w:t>
      </w:r>
    </w:p>
    <w:p w14:paraId="1233DA89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6A536334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提供给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-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executeUpdate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: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方法的参数都必须是对象。就像以下的代码就无法工作，且会产生崩溃。</w:t>
      </w:r>
    </w:p>
    <w:p w14:paraId="1C11ACE4" w14:textId="77777777" w:rsidR="003F2663" w:rsidRDefault="003F2663" w:rsidP="003F2663">
      <w:pPr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[</w:t>
      </w:r>
      <w:proofErr w:type="spellStart"/>
      <w:proofErr w:type="gramStart"/>
      <w:r>
        <w:rPr>
          <w:rFonts w:ascii="Courier New" w:hAnsi="Courier New" w:cs="Courier New"/>
          <w:color w:val="4A4A4A"/>
          <w:kern w:val="0"/>
        </w:rPr>
        <w:t>db</w:t>
      </w:r>
      <w:proofErr w:type="spellEnd"/>
      <w:proofErr w:type="gramEnd"/>
      <w:r>
        <w:rPr>
          <w:rFonts w:ascii="Courier New" w:hAnsi="Courier New" w:cs="Courier New"/>
          <w:color w:val="4A4A4A"/>
          <w:kern w:val="0"/>
        </w:rPr>
        <w:t> </w:t>
      </w:r>
      <w:proofErr w:type="spellStart"/>
      <w:r>
        <w:rPr>
          <w:rFonts w:ascii="Courier New" w:hAnsi="Courier New" w:cs="Courier New"/>
          <w:color w:val="4A4A4A"/>
          <w:kern w:val="0"/>
        </w:rPr>
        <w:t>executeUpdate</w:t>
      </w:r>
      <w:proofErr w:type="spellEnd"/>
      <w:r>
        <w:rPr>
          <w:rFonts w:ascii="Courier New" w:hAnsi="Courier New" w:cs="Courier New"/>
          <w:color w:val="4A4A4A"/>
          <w:kern w:val="0"/>
        </w:rPr>
        <w:t>:@</w:t>
      </w:r>
      <w:r>
        <w:rPr>
          <w:rFonts w:ascii="Courier New" w:hAnsi="Courier New" w:cs="Courier New"/>
          <w:color w:val="0000FF"/>
          <w:kern w:val="0"/>
        </w:rPr>
        <w:t>"INSERT INTO </w:t>
      </w:r>
      <w:proofErr w:type="spellStart"/>
      <w:r>
        <w:rPr>
          <w:rFonts w:ascii="Courier New" w:hAnsi="Courier New" w:cs="Courier New"/>
          <w:color w:val="0000FF"/>
          <w:kern w:val="0"/>
        </w:rPr>
        <w:t>myTable</w:t>
      </w:r>
      <w:proofErr w:type="spellEnd"/>
      <w:r>
        <w:rPr>
          <w:rFonts w:ascii="Courier New" w:hAnsi="Courier New" w:cs="Courier New"/>
          <w:color w:val="0000FF"/>
          <w:kern w:val="0"/>
        </w:rPr>
        <w:t> VALUES (?)"</w:t>
      </w:r>
      <w:r>
        <w:rPr>
          <w:rFonts w:ascii="Courier New" w:hAnsi="Courier New" w:cs="Courier New"/>
          <w:color w:val="4A4A4A"/>
          <w:kern w:val="0"/>
        </w:rPr>
        <w:t>, 42];   </w:t>
      </w:r>
    </w:p>
    <w:p w14:paraId="6D2268FD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正确有做法是把数字打包成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NSNumber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对象</w:t>
      </w:r>
    </w:p>
    <w:p w14:paraId="5C229AA9" w14:textId="77777777" w:rsidR="003F2663" w:rsidRDefault="003F2663" w:rsidP="003F2663">
      <w:pPr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[</w:t>
      </w:r>
      <w:proofErr w:type="spellStart"/>
      <w:proofErr w:type="gramStart"/>
      <w:r>
        <w:rPr>
          <w:rFonts w:ascii="Courier New" w:hAnsi="Courier New" w:cs="Courier New"/>
          <w:color w:val="4A4A4A"/>
          <w:kern w:val="0"/>
        </w:rPr>
        <w:t>db</w:t>
      </w:r>
      <w:proofErr w:type="spellEnd"/>
      <w:proofErr w:type="gramEnd"/>
      <w:r>
        <w:rPr>
          <w:rFonts w:ascii="Courier New" w:hAnsi="Courier New" w:cs="Courier New"/>
          <w:color w:val="4A4A4A"/>
          <w:kern w:val="0"/>
        </w:rPr>
        <w:t> </w:t>
      </w:r>
      <w:proofErr w:type="spellStart"/>
      <w:r>
        <w:rPr>
          <w:rFonts w:ascii="Courier New" w:hAnsi="Courier New" w:cs="Courier New"/>
          <w:color w:val="4A4A4A"/>
          <w:kern w:val="0"/>
        </w:rPr>
        <w:t>executeUpdate</w:t>
      </w:r>
      <w:proofErr w:type="spellEnd"/>
      <w:r>
        <w:rPr>
          <w:rFonts w:ascii="Courier New" w:hAnsi="Courier New" w:cs="Courier New"/>
          <w:color w:val="4A4A4A"/>
          <w:kern w:val="0"/>
        </w:rPr>
        <w:t>:@</w:t>
      </w:r>
      <w:r>
        <w:rPr>
          <w:rFonts w:ascii="Courier New" w:hAnsi="Courier New" w:cs="Courier New"/>
          <w:color w:val="0000FF"/>
          <w:kern w:val="0"/>
        </w:rPr>
        <w:t>"INSERT INTO </w:t>
      </w:r>
      <w:proofErr w:type="spellStart"/>
      <w:r>
        <w:rPr>
          <w:rFonts w:ascii="Courier New" w:hAnsi="Courier New" w:cs="Courier New"/>
          <w:color w:val="0000FF"/>
          <w:kern w:val="0"/>
        </w:rPr>
        <w:t>myTable</w:t>
      </w:r>
      <w:proofErr w:type="spellEnd"/>
      <w:r>
        <w:rPr>
          <w:rFonts w:ascii="Courier New" w:hAnsi="Courier New" w:cs="Courier New"/>
          <w:color w:val="0000FF"/>
          <w:kern w:val="0"/>
        </w:rPr>
        <w:t> VALUES (?)"</w:t>
      </w:r>
      <w:r>
        <w:rPr>
          <w:rFonts w:ascii="Courier New" w:hAnsi="Courier New" w:cs="Courier New"/>
          <w:color w:val="4A4A4A"/>
          <w:kern w:val="0"/>
        </w:rPr>
        <w:t>, [</w:t>
      </w:r>
      <w:proofErr w:type="spellStart"/>
      <w:r>
        <w:rPr>
          <w:rFonts w:ascii="Courier New" w:hAnsi="Courier New" w:cs="Courier New"/>
          <w:color w:val="4A4A4A"/>
          <w:kern w:val="0"/>
        </w:rPr>
        <w:t>NSNumber</w:t>
      </w:r>
      <w:proofErr w:type="spellEnd"/>
      <w:r>
        <w:rPr>
          <w:rFonts w:ascii="Courier New" w:hAnsi="Courier New" w:cs="Courier New"/>
          <w:color w:val="4A4A4A"/>
          <w:kern w:val="0"/>
        </w:rPr>
        <w:t> numberWithInt:42]];   </w:t>
      </w:r>
    </w:p>
    <w:p w14:paraId="36941CD6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或者，你可以使用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 -execute*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WithFormat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: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，这是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NSString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风格的参数</w:t>
      </w:r>
    </w:p>
    <w:p w14:paraId="6B23169B" w14:textId="77777777" w:rsidR="003F2663" w:rsidRDefault="003F2663" w:rsidP="003F2663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[</w:t>
      </w:r>
      <w:proofErr w:type="spellStart"/>
      <w:proofErr w:type="gramStart"/>
      <w:r>
        <w:rPr>
          <w:rFonts w:ascii="Courier New" w:hAnsi="Courier New" w:cs="Courier New"/>
          <w:color w:val="4A4A4A"/>
          <w:kern w:val="0"/>
        </w:rPr>
        <w:t>db</w:t>
      </w:r>
      <w:proofErr w:type="spellEnd"/>
      <w:proofErr w:type="gramEnd"/>
      <w:r>
        <w:rPr>
          <w:rFonts w:ascii="Courier New" w:hAnsi="Courier New" w:cs="Courier New"/>
          <w:color w:val="4A4A4A"/>
          <w:kern w:val="0"/>
        </w:rPr>
        <w:t> </w:t>
      </w:r>
      <w:proofErr w:type="spellStart"/>
      <w:r>
        <w:rPr>
          <w:rFonts w:ascii="Courier New" w:hAnsi="Courier New" w:cs="Courier New"/>
          <w:color w:val="4A4A4A"/>
          <w:kern w:val="0"/>
        </w:rPr>
        <w:t>executeUpdateWithFormat</w:t>
      </w:r>
      <w:proofErr w:type="spellEnd"/>
      <w:r>
        <w:rPr>
          <w:rFonts w:ascii="Courier New" w:hAnsi="Courier New" w:cs="Courier New"/>
          <w:color w:val="4A4A4A"/>
          <w:kern w:val="0"/>
        </w:rPr>
        <w:t>:@</w:t>
      </w:r>
      <w:r>
        <w:rPr>
          <w:rFonts w:ascii="Courier New" w:hAnsi="Courier New" w:cs="Courier New"/>
          <w:color w:val="0000FF"/>
          <w:kern w:val="0"/>
        </w:rPr>
        <w:t>"INSERT INTO </w:t>
      </w:r>
      <w:proofErr w:type="spellStart"/>
      <w:r>
        <w:rPr>
          <w:rFonts w:ascii="Courier New" w:hAnsi="Courier New" w:cs="Courier New"/>
          <w:color w:val="0000FF"/>
          <w:kern w:val="0"/>
        </w:rPr>
        <w:t>myTable</w:t>
      </w:r>
      <w:proofErr w:type="spellEnd"/>
      <w:r>
        <w:rPr>
          <w:rFonts w:ascii="Courier New" w:hAnsi="Courier New" w:cs="Courier New"/>
          <w:color w:val="0000FF"/>
          <w:kern w:val="0"/>
        </w:rPr>
        <w:t> VALUES (%d)"</w:t>
      </w:r>
      <w:r>
        <w:rPr>
          <w:rFonts w:ascii="Courier New" w:hAnsi="Courier New" w:cs="Courier New"/>
          <w:color w:val="4A4A4A"/>
          <w:kern w:val="0"/>
        </w:rPr>
        <w:t>, 42];   </w:t>
      </w:r>
    </w:p>
    <w:p w14:paraId="3C27227C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-execute*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WithFormat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:  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的方法的内部实现会帮你封装数据，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以下这些修饰符都可以使用：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%@, %c, %s, %d, %D,%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i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, %u, %U, %hi, %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hu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, %qi, %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qu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, %f, %g, %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ld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, %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lu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, %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lld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, and %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llu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.  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除此之外的修饰符可能导致无法预知的结果。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一些情况下，你需要在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SQL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语句中使用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%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字符，你应该使用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%%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。</w:t>
      </w:r>
    </w:p>
    <w:p w14:paraId="4462B15C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193AE6BF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>使用</w:t>
      </w:r>
      <w:proofErr w:type="spellStart"/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>FMDatabaseQueue</w:t>
      </w:r>
      <w:proofErr w:type="spellEnd"/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>及线程安全</w:t>
      </w:r>
    </w:p>
    <w:p w14:paraId="03B2FC71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在多个线程中同时使用一个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FMDatabase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实例是不明智的。现在你可以为每个线程创建一个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FMDatabase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对象。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不要让多个线程分享同一个实例，它无法在多个线程中同时使用。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若此，坏事会经常发生，程序会时不时崩溃，或者报告异常，或者陨石会从天空中掉下来砸到你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Mac Pro.  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总之很崩溃。所以，不要初始化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FMDatabase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对象，然后在多个线程中使用。请使用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FMDatabaseQueue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，它是你的朋友而且会帮助你。以下是使用方法：</w:t>
      </w:r>
    </w:p>
    <w:p w14:paraId="048B205E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68657B28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首先创建队列。</w:t>
      </w:r>
    </w:p>
    <w:p w14:paraId="1832928A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672C65E9" w14:textId="77777777" w:rsidR="003F2663" w:rsidRDefault="003F2663" w:rsidP="003F2663">
      <w:pPr>
        <w:widowControl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proofErr w:type="spellStart"/>
      <w:r>
        <w:rPr>
          <w:rFonts w:ascii="Courier New" w:hAnsi="Courier New" w:cs="Courier New"/>
          <w:color w:val="4A4A4A"/>
          <w:kern w:val="0"/>
        </w:rPr>
        <w:t>FMDatabaseQueue</w:t>
      </w:r>
      <w:proofErr w:type="spellEnd"/>
      <w:r>
        <w:rPr>
          <w:rFonts w:ascii="Courier New" w:hAnsi="Courier New" w:cs="Courier New"/>
          <w:color w:val="4A4A4A"/>
          <w:kern w:val="0"/>
        </w:rPr>
        <w:t> *queue = [</w:t>
      </w:r>
      <w:proofErr w:type="spellStart"/>
      <w:r>
        <w:rPr>
          <w:rFonts w:ascii="Courier New" w:hAnsi="Courier New" w:cs="Courier New"/>
          <w:color w:val="4A4A4A"/>
          <w:kern w:val="0"/>
        </w:rPr>
        <w:t>FMDatabaseQueue</w:t>
      </w:r>
      <w:proofErr w:type="spellEnd"/>
      <w:r>
        <w:rPr>
          <w:rFonts w:ascii="Courier New" w:hAnsi="Courier New" w:cs="Courier New"/>
          <w:color w:val="4A4A4A"/>
          <w:kern w:val="0"/>
        </w:rPr>
        <w:t> </w:t>
      </w:r>
      <w:proofErr w:type="spellStart"/>
      <w:r>
        <w:rPr>
          <w:rFonts w:ascii="Courier New" w:hAnsi="Courier New" w:cs="Courier New"/>
          <w:color w:val="4A4A4A"/>
          <w:kern w:val="0"/>
        </w:rPr>
        <w:t>databaseQueueWithPath</w:t>
      </w:r>
      <w:proofErr w:type="gramStart"/>
      <w:r>
        <w:rPr>
          <w:rFonts w:ascii="Courier New" w:hAnsi="Courier New" w:cs="Courier New"/>
          <w:color w:val="4A4A4A"/>
          <w:kern w:val="0"/>
        </w:rPr>
        <w:t>:aPath</w:t>
      </w:r>
      <w:proofErr w:type="spellEnd"/>
      <w:proofErr w:type="gramEnd"/>
      <w:r>
        <w:rPr>
          <w:rFonts w:ascii="Courier New" w:hAnsi="Courier New" w:cs="Courier New"/>
          <w:color w:val="4A4A4A"/>
          <w:kern w:val="0"/>
        </w:rPr>
        <w:t>]; </w:t>
      </w:r>
    </w:p>
    <w:p w14:paraId="2D4E9B2D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这样使用。</w:t>
      </w:r>
    </w:p>
    <w:p w14:paraId="3BA3C6AB" w14:textId="77777777" w:rsidR="003F2663" w:rsidRDefault="003F2663" w:rsidP="003F2663">
      <w:pPr>
        <w:widowControl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[</w:t>
      </w:r>
      <w:proofErr w:type="gramStart"/>
      <w:r>
        <w:rPr>
          <w:rFonts w:ascii="Courier New" w:hAnsi="Courier New" w:cs="Courier New"/>
          <w:color w:val="4A4A4A"/>
          <w:kern w:val="0"/>
        </w:rPr>
        <w:t>queue</w:t>
      </w:r>
      <w:proofErr w:type="gramEnd"/>
      <w:r>
        <w:rPr>
          <w:rFonts w:ascii="Courier New" w:hAnsi="Courier New" w:cs="Courier New"/>
          <w:color w:val="4A4A4A"/>
          <w:kern w:val="0"/>
        </w:rPr>
        <w:t> </w:t>
      </w:r>
      <w:proofErr w:type="spellStart"/>
      <w:r>
        <w:rPr>
          <w:rFonts w:ascii="Courier New" w:hAnsi="Courier New" w:cs="Courier New"/>
          <w:color w:val="4A4A4A"/>
          <w:kern w:val="0"/>
        </w:rPr>
        <w:t>inDatabase</w:t>
      </w:r>
      <w:proofErr w:type="spellEnd"/>
      <w:r>
        <w:rPr>
          <w:rFonts w:ascii="Courier New" w:hAnsi="Courier New" w:cs="Courier New"/>
          <w:color w:val="4A4A4A"/>
          <w:kern w:val="0"/>
        </w:rPr>
        <w:t>:^(</w:t>
      </w:r>
      <w:proofErr w:type="spellStart"/>
      <w:r>
        <w:rPr>
          <w:rFonts w:ascii="Courier New" w:hAnsi="Courier New" w:cs="Courier New"/>
          <w:color w:val="4A4A4A"/>
          <w:kern w:val="0"/>
        </w:rPr>
        <w:t>FMDatabase</w:t>
      </w:r>
      <w:proofErr w:type="spellEnd"/>
      <w:r>
        <w:rPr>
          <w:rFonts w:ascii="Courier New" w:hAnsi="Courier New" w:cs="Courier New"/>
          <w:color w:val="4A4A4A"/>
          <w:kern w:val="0"/>
        </w:rPr>
        <w:t> *</w:t>
      </w:r>
      <w:proofErr w:type="spellStart"/>
      <w:r>
        <w:rPr>
          <w:rFonts w:ascii="Courier New" w:hAnsi="Courier New" w:cs="Courier New"/>
          <w:color w:val="4A4A4A"/>
          <w:kern w:val="0"/>
        </w:rPr>
        <w:t>db</w:t>
      </w:r>
      <w:proofErr w:type="spellEnd"/>
      <w:r>
        <w:rPr>
          <w:rFonts w:ascii="Courier New" w:hAnsi="Courier New" w:cs="Courier New"/>
          <w:color w:val="4A4A4A"/>
          <w:kern w:val="0"/>
        </w:rPr>
        <w:t>) </w:t>
      </w:r>
      <w:proofErr w:type="gramStart"/>
      <w:r>
        <w:rPr>
          <w:rFonts w:ascii="Courier New" w:hAnsi="Courier New" w:cs="Courier New"/>
          <w:color w:val="4A4A4A"/>
          <w:kern w:val="0"/>
        </w:rPr>
        <w:t>{    </w:t>
      </w:r>
      <w:proofErr w:type="gramEnd"/>
    </w:p>
    <w:p w14:paraId="1509663D" w14:textId="77777777" w:rsidR="003F2663" w:rsidRDefault="003F2663" w:rsidP="003F2663">
      <w:pPr>
        <w:widowControl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          [</w:t>
      </w:r>
      <w:proofErr w:type="spellStart"/>
      <w:proofErr w:type="gramStart"/>
      <w:r>
        <w:rPr>
          <w:rFonts w:ascii="Courier New" w:hAnsi="Courier New" w:cs="Courier New"/>
          <w:color w:val="4A4A4A"/>
          <w:kern w:val="0"/>
        </w:rPr>
        <w:t>db</w:t>
      </w:r>
      <w:proofErr w:type="spellEnd"/>
      <w:proofErr w:type="gramEnd"/>
      <w:r>
        <w:rPr>
          <w:rFonts w:ascii="Courier New" w:hAnsi="Courier New" w:cs="Courier New"/>
          <w:color w:val="4A4A4A"/>
          <w:kern w:val="0"/>
        </w:rPr>
        <w:t> </w:t>
      </w:r>
      <w:proofErr w:type="spellStart"/>
      <w:r>
        <w:rPr>
          <w:rFonts w:ascii="Courier New" w:hAnsi="Courier New" w:cs="Courier New"/>
          <w:color w:val="4A4A4A"/>
          <w:kern w:val="0"/>
        </w:rPr>
        <w:t>executeUpdate</w:t>
      </w:r>
      <w:proofErr w:type="spellEnd"/>
      <w:r>
        <w:rPr>
          <w:rFonts w:ascii="Courier New" w:hAnsi="Courier New" w:cs="Courier New"/>
          <w:color w:val="4A4A4A"/>
          <w:kern w:val="0"/>
        </w:rPr>
        <w:t>:@</w:t>
      </w:r>
      <w:r>
        <w:rPr>
          <w:rFonts w:ascii="Courier New" w:hAnsi="Courier New" w:cs="Courier New"/>
          <w:color w:val="0000FF"/>
          <w:kern w:val="0"/>
        </w:rPr>
        <w:t>"INSERT INTO </w:t>
      </w:r>
      <w:proofErr w:type="spellStart"/>
      <w:r>
        <w:rPr>
          <w:rFonts w:ascii="Courier New" w:hAnsi="Courier New" w:cs="Courier New"/>
          <w:color w:val="0000FF"/>
          <w:kern w:val="0"/>
        </w:rPr>
        <w:t>myTable</w:t>
      </w:r>
      <w:proofErr w:type="spellEnd"/>
      <w:r>
        <w:rPr>
          <w:rFonts w:ascii="Courier New" w:hAnsi="Courier New" w:cs="Courier New"/>
          <w:color w:val="0000FF"/>
          <w:kern w:val="0"/>
        </w:rPr>
        <w:t> VALUES (?)"</w:t>
      </w:r>
      <w:r>
        <w:rPr>
          <w:rFonts w:ascii="Courier New" w:hAnsi="Courier New" w:cs="Courier New"/>
          <w:color w:val="4A4A4A"/>
          <w:kern w:val="0"/>
        </w:rPr>
        <w:t>, [</w:t>
      </w:r>
      <w:proofErr w:type="spellStart"/>
      <w:r>
        <w:rPr>
          <w:rFonts w:ascii="Courier New" w:hAnsi="Courier New" w:cs="Courier New"/>
          <w:color w:val="4A4A4A"/>
          <w:kern w:val="0"/>
        </w:rPr>
        <w:t>NSNumber</w:t>
      </w:r>
      <w:proofErr w:type="spellEnd"/>
      <w:r>
        <w:rPr>
          <w:rFonts w:ascii="Courier New" w:hAnsi="Courier New" w:cs="Courier New"/>
          <w:color w:val="4A4A4A"/>
          <w:kern w:val="0"/>
        </w:rPr>
        <w:t> numberWithInt:1]];    </w:t>
      </w:r>
    </w:p>
    <w:p w14:paraId="24A3FD04" w14:textId="77777777" w:rsidR="003F2663" w:rsidRDefault="003F2663" w:rsidP="003F2663">
      <w:pPr>
        <w:widowControl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          [</w:t>
      </w:r>
      <w:proofErr w:type="spellStart"/>
      <w:proofErr w:type="gramStart"/>
      <w:r>
        <w:rPr>
          <w:rFonts w:ascii="Courier New" w:hAnsi="Courier New" w:cs="Courier New"/>
          <w:color w:val="4A4A4A"/>
          <w:kern w:val="0"/>
        </w:rPr>
        <w:t>db</w:t>
      </w:r>
      <w:proofErr w:type="spellEnd"/>
      <w:proofErr w:type="gramEnd"/>
      <w:r>
        <w:rPr>
          <w:rFonts w:ascii="Courier New" w:hAnsi="Courier New" w:cs="Courier New"/>
          <w:color w:val="4A4A4A"/>
          <w:kern w:val="0"/>
        </w:rPr>
        <w:t> </w:t>
      </w:r>
      <w:proofErr w:type="spellStart"/>
      <w:r>
        <w:rPr>
          <w:rFonts w:ascii="Courier New" w:hAnsi="Courier New" w:cs="Courier New"/>
          <w:color w:val="4A4A4A"/>
          <w:kern w:val="0"/>
        </w:rPr>
        <w:t>executeUpdate</w:t>
      </w:r>
      <w:proofErr w:type="spellEnd"/>
      <w:r>
        <w:rPr>
          <w:rFonts w:ascii="Courier New" w:hAnsi="Courier New" w:cs="Courier New"/>
          <w:color w:val="4A4A4A"/>
          <w:kern w:val="0"/>
        </w:rPr>
        <w:t>:@</w:t>
      </w:r>
      <w:r>
        <w:rPr>
          <w:rFonts w:ascii="Courier New" w:hAnsi="Courier New" w:cs="Courier New"/>
          <w:color w:val="0000FF"/>
          <w:kern w:val="0"/>
        </w:rPr>
        <w:t>"INSERT INTO </w:t>
      </w:r>
      <w:proofErr w:type="spellStart"/>
      <w:r>
        <w:rPr>
          <w:rFonts w:ascii="Courier New" w:hAnsi="Courier New" w:cs="Courier New"/>
          <w:color w:val="0000FF"/>
          <w:kern w:val="0"/>
        </w:rPr>
        <w:t>myTable</w:t>
      </w:r>
      <w:proofErr w:type="spellEnd"/>
      <w:r>
        <w:rPr>
          <w:rFonts w:ascii="Courier New" w:hAnsi="Courier New" w:cs="Courier New"/>
          <w:color w:val="0000FF"/>
          <w:kern w:val="0"/>
        </w:rPr>
        <w:t> VALUES (?)"</w:t>
      </w:r>
      <w:r>
        <w:rPr>
          <w:rFonts w:ascii="Courier New" w:hAnsi="Courier New" w:cs="Courier New"/>
          <w:color w:val="4A4A4A"/>
          <w:kern w:val="0"/>
        </w:rPr>
        <w:t>, [</w:t>
      </w:r>
      <w:proofErr w:type="spellStart"/>
      <w:r>
        <w:rPr>
          <w:rFonts w:ascii="Courier New" w:hAnsi="Courier New" w:cs="Courier New"/>
          <w:color w:val="4A4A4A"/>
          <w:kern w:val="0"/>
        </w:rPr>
        <w:t>NSNumber</w:t>
      </w:r>
      <w:proofErr w:type="spellEnd"/>
      <w:r>
        <w:rPr>
          <w:rFonts w:ascii="Courier New" w:hAnsi="Courier New" w:cs="Courier New"/>
          <w:color w:val="4A4A4A"/>
          <w:kern w:val="0"/>
        </w:rPr>
        <w:t> numberWithInt:2]];    </w:t>
      </w:r>
    </w:p>
    <w:p w14:paraId="422E478A" w14:textId="77777777" w:rsidR="003F2663" w:rsidRDefault="003F2663" w:rsidP="003F2663">
      <w:pPr>
        <w:widowControl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          [</w:t>
      </w:r>
      <w:proofErr w:type="spellStart"/>
      <w:proofErr w:type="gramStart"/>
      <w:r>
        <w:rPr>
          <w:rFonts w:ascii="Courier New" w:hAnsi="Courier New" w:cs="Courier New"/>
          <w:color w:val="4A4A4A"/>
          <w:kern w:val="0"/>
        </w:rPr>
        <w:t>db</w:t>
      </w:r>
      <w:proofErr w:type="spellEnd"/>
      <w:proofErr w:type="gramEnd"/>
      <w:r>
        <w:rPr>
          <w:rFonts w:ascii="Courier New" w:hAnsi="Courier New" w:cs="Courier New"/>
          <w:color w:val="4A4A4A"/>
          <w:kern w:val="0"/>
        </w:rPr>
        <w:t> </w:t>
      </w:r>
      <w:proofErr w:type="spellStart"/>
      <w:r>
        <w:rPr>
          <w:rFonts w:ascii="Courier New" w:hAnsi="Courier New" w:cs="Courier New"/>
          <w:color w:val="4A4A4A"/>
          <w:kern w:val="0"/>
        </w:rPr>
        <w:t>executeUpdate</w:t>
      </w:r>
      <w:proofErr w:type="spellEnd"/>
      <w:r>
        <w:rPr>
          <w:rFonts w:ascii="Courier New" w:hAnsi="Courier New" w:cs="Courier New"/>
          <w:color w:val="4A4A4A"/>
          <w:kern w:val="0"/>
        </w:rPr>
        <w:t>:@</w:t>
      </w:r>
      <w:r>
        <w:rPr>
          <w:rFonts w:ascii="Courier New" w:hAnsi="Courier New" w:cs="Courier New"/>
          <w:color w:val="0000FF"/>
          <w:kern w:val="0"/>
        </w:rPr>
        <w:t>"INSERT INTO </w:t>
      </w:r>
      <w:proofErr w:type="spellStart"/>
      <w:r>
        <w:rPr>
          <w:rFonts w:ascii="Courier New" w:hAnsi="Courier New" w:cs="Courier New"/>
          <w:color w:val="0000FF"/>
          <w:kern w:val="0"/>
        </w:rPr>
        <w:t>myTable</w:t>
      </w:r>
      <w:proofErr w:type="spellEnd"/>
      <w:r>
        <w:rPr>
          <w:rFonts w:ascii="Courier New" w:hAnsi="Courier New" w:cs="Courier New"/>
          <w:color w:val="0000FF"/>
          <w:kern w:val="0"/>
        </w:rPr>
        <w:t> VALUES (?)"</w:t>
      </w:r>
      <w:r>
        <w:rPr>
          <w:rFonts w:ascii="Courier New" w:hAnsi="Courier New" w:cs="Courier New"/>
          <w:color w:val="4A4A4A"/>
          <w:kern w:val="0"/>
        </w:rPr>
        <w:t>, [</w:t>
      </w:r>
      <w:proofErr w:type="spellStart"/>
      <w:r>
        <w:rPr>
          <w:rFonts w:ascii="Courier New" w:hAnsi="Courier New" w:cs="Courier New"/>
          <w:color w:val="4A4A4A"/>
          <w:kern w:val="0"/>
        </w:rPr>
        <w:t>NSNumber</w:t>
      </w:r>
      <w:proofErr w:type="spellEnd"/>
      <w:r>
        <w:rPr>
          <w:rFonts w:ascii="Courier New" w:hAnsi="Courier New" w:cs="Courier New"/>
          <w:color w:val="4A4A4A"/>
          <w:kern w:val="0"/>
        </w:rPr>
        <w:t> numberWithInt:3]];    </w:t>
      </w:r>
    </w:p>
    <w:p w14:paraId="047B3EBF" w14:textId="77777777" w:rsidR="003F2663" w:rsidRDefault="003F2663" w:rsidP="003F2663">
      <w:pPr>
        <w:widowControl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          </w:t>
      </w:r>
      <w:proofErr w:type="spellStart"/>
      <w:r>
        <w:rPr>
          <w:rFonts w:ascii="Courier New" w:hAnsi="Courier New" w:cs="Courier New"/>
          <w:color w:val="4A4A4A"/>
          <w:kern w:val="0"/>
        </w:rPr>
        <w:t>FMResultSet</w:t>
      </w:r>
      <w:proofErr w:type="spellEnd"/>
      <w:r>
        <w:rPr>
          <w:rFonts w:ascii="Courier New" w:hAnsi="Courier New" w:cs="Courier New"/>
          <w:color w:val="4A4A4A"/>
          <w:kern w:val="0"/>
        </w:rPr>
        <w:t> *</w:t>
      </w:r>
      <w:proofErr w:type="spellStart"/>
      <w:r>
        <w:rPr>
          <w:rFonts w:ascii="Courier New" w:hAnsi="Courier New" w:cs="Courier New"/>
          <w:color w:val="4A4A4A"/>
          <w:kern w:val="0"/>
        </w:rPr>
        <w:t>rs</w:t>
      </w:r>
      <w:proofErr w:type="spellEnd"/>
      <w:r>
        <w:rPr>
          <w:rFonts w:ascii="Courier New" w:hAnsi="Courier New" w:cs="Courier New"/>
          <w:color w:val="4A4A4A"/>
          <w:kern w:val="0"/>
        </w:rPr>
        <w:t> = [</w:t>
      </w:r>
      <w:proofErr w:type="spellStart"/>
      <w:r>
        <w:rPr>
          <w:rFonts w:ascii="Courier New" w:hAnsi="Courier New" w:cs="Courier New"/>
          <w:color w:val="4A4A4A"/>
          <w:kern w:val="0"/>
        </w:rPr>
        <w:t>db</w:t>
      </w:r>
      <w:proofErr w:type="spellEnd"/>
      <w:r>
        <w:rPr>
          <w:rFonts w:ascii="Courier New" w:hAnsi="Courier New" w:cs="Courier New"/>
          <w:color w:val="4A4A4A"/>
          <w:kern w:val="0"/>
        </w:rPr>
        <w:t> </w:t>
      </w:r>
      <w:proofErr w:type="spellStart"/>
      <w:r>
        <w:rPr>
          <w:rFonts w:ascii="Courier New" w:hAnsi="Courier New" w:cs="Courier New"/>
          <w:color w:val="4A4A4A"/>
          <w:kern w:val="0"/>
        </w:rPr>
        <w:t>executeQuery</w:t>
      </w:r>
      <w:proofErr w:type="spellEnd"/>
      <w:proofErr w:type="gramStart"/>
      <w:r>
        <w:rPr>
          <w:rFonts w:ascii="Courier New" w:hAnsi="Courier New" w:cs="Courier New"/>
          <w:color w:val="4A4A4A"/>
          <w:kern w:val="0"/>
        </w:rPr>
        <w:t>:@</w:t>
      </w:r>
      <w:proofErr w:type="gramEnd"/>
      <w:r>
        <w:rPr>
          <w:rFonts w:ascii="Courier New" w:hAnsi="Courier New" w:cs="Courier New"/>
          <w:color w:val="0000FF"/>
          <w:kern w:val="0"/>
        </w:rPr>
        <w:t>"select * from foo"</w:t>
      </w:r>
      <w:r>
        <w:rPr>
          <w:rFonts w:ascii="Courier New" w:hAnsi="Courier New" w:cs="Courier New"/>
          <w:color w:val="4A4A4A"/>
          <w:kern w:val="0"/>
        </w:rPr>
        <w:t>];    </w:t>
      </w:r>
    </w:p>
    <w:p w14:paraId="0722CF0D" w14:textId="77777777" w:rsidR="003F2663" w:rsidRDefault="003F2663" w:rsidP="003F2663">
      <w:pPr>
        <w:widowControl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         </w:t>
      </w:r>
      <w:proofErr w:type="gramStart"/>
      <w:r>
        <w:rPr>
          <w:rFonts w:ascii="Courier New Bold" w:hAnsi="Courier New Bold" w:cs="Courier New Bold"/>
          <w:b/>
          <w:bCs/>
          <w:color w:val="0A5287"/>
          <w:kern w:val="0"/>
        </w:rPr>
        <w:t>while</w:t>
      </w:r>
      <w:proofErr w:type="gramEnd"/>
      <w:r>
        <w:rPr>
          <w:rFonts w:ascii="Courier New" w:hAnsi="Courier New" w:cs="Courier New"/>
          <w:color w:val="4A4A4A"/>
          <w:kern w:val="0"/>
        </w:rPr>
        <w:t>([</w:t>
      </w:r>
      <w:proofErr w:type="spellStart"/>
      <w:r>
        <w:rPr>
          <w:rFonts w:ascii="Courier New" w:hAnsi="Courier New" w:cs="Courier New"/>
          <w:color w:val="4A4A4A"/>
          <w:kern w:val="0"/>
        </w:rPr>
        <w:t>rs</w:t>
      </w:r>
      <w:proofErr w:type="spellEnd"/>
      <w:r>
        <w:rPr>
          <w:rFonts w:ascii="Courier New" w:hAnsi="Courier New" w:cs="Courier New"/>
          <w:color w:val="4A4A4A"/>
          <w:kern w:val="0"/>
        </w:rPr>
        <w:t> next]) {   </w:t>
      </w:r>
    </w:p>
    <w:p w14:paraId="5D6DD8E6" w14:textId="77777777" w:rsidR="003F2663" w:rsidRDefault="003F2663" w:rsidP="003F2663">
      <w:pPr>
        <w:widowControl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            …    </w:t>
      </w:r>
    </w:p>
    <w:p w14:paraId="5A26CBB7" w14:textId="77777777" w:rsidR="003F2663" w:rsidRDefault="003F2663" w:rsidP="003F2663">
      <w:pPr>
        <w:widowControl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         }    </w:t>
      </w:r>
    </w:p>
    <w:p w14:paraId="1D62155B" w14:textId="77777777" w:rsidR="003F2663" w:rsidRDefault="003F2663" w:rsidP="003F2663">
      <w:pPr>
        <w:widowControl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}];   </w:t>
      </w:r>
    </w:p>
    <w:p w14:paraId="56DA10C9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像这样，轻松地把简单任务包装到事务里：</w:t>
      </w:r>
    </w:p>
    <w:p w14:paraId="06C2C8DD" w14:textId="77777777" w:rsidR="003F2663" w:rsidRDefault="003F2663" w:rsidP="003F2663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[</w:t>
      </w:r>
      <w:proofErr w:type="gramStart"/>
      <w:r>
        <w:rPr>
          <w:rFonts w:ascii="Courier New" w:hAnsi="Courier New" w:cs="Courier New"/>
          <w:color w:val="4A4A4A"/>
          <w:kern w:val="0"/>
        </w:rPr>
        <w:t>queue</w:t>
      </w:r>
      <w:proofErr w:type="gramEnd"/>
      <w:r>
        <w:rPr>
          <w:rFonts w:ascii="Courier New" w:hAnsi="Courier New" w:cs="Courier New"/>
          <w:color w:val="4A4A4A"/>
          <w:kern w:val="0"/>
        </w:rPr>
        <w:t> </w:t>
      </w:r>
      <w:proofErr w:type="spellStart"/>
      <w:r>
        <w:rPr>
          <w:rFonts w:ascii="Courier New" w:hAnsi="Courier New" w:cs="Courier New"/>
          <w:color w:val="4A4A4A"/>
          <w:kern w:val="0"/>
        </w:rPr>
        <w:t>inTransaction</w:t>
      </w:r>
      <w:proofErr w:type="spellEnd"/>
      <w:r>
        <w:rPr>
          <w:rFonts w:ascii="Courier New" w:hAnsi="Courier New" w:cs="Courier New"/>
          <w:color w:val="4A4A4A"/>
          <w:kern w:val="0"/>
        </w:rPr>
        <w:t>:^(</w:t>
      </w:r>
      <w:proofErr w:type="spellStart"/>
      <w:r>
        <w:rPr>
          <w:rFonts w:ascii="Courier New" w:hAnsi="Courier New" w:cs="Courier New"/>
          <w:color w:val="4A4A4A"/>
          <w:kern w:val="0"/>
        </w:rPr>
        <w:t>FMDatabase</w:t>
      </w:r>
      <w:proofErr w:type="spellEnd"/>
      <w:r>
        <w:rPr>
          <w:rFonts w:ascii="Courier New" w:hAnsi="Courier New" w:cs="Courier New"/>
          <w:color w:val="4A4A4A"/>
          <w:kern w:val="0"/>
        </w:rPr>
        <w:t> *</w:t>
      </w:r>
      <w:proofErr w:type="spellStart"/>
      <w:r>
        <w:rPr>
          <w:rFonts w:ascii="Courier New" w:hAnsi="Courier New" w:cs="Courier New"/>
          <w:color w:val="4A4A4A"/>
          <w:kern w:val="0"/>
        </w:rPr>
        <w:t>db</w:t>
      </w:r>
      <w:proofErr w:type="spellEnd"/>
      <w:r>
        <w:rPr>
          <w:rFonts w:ascii="Courier New" w:hAnsi="Courier New" w:cs="Courier New"/>
          <w:color w:val="4A4A4A"/>
          <w:kern w:val="0"/>
        </w:rPr>
        <w:t>, BOOL *rollback) </w:t>
      </w:r>
      <w:proofErr w:type="gramStart"/>
      <w:r>
        <w:rPr>
          <w:rFonts w:ascii="Courier New" w:hAnsi="Courier New" w:cs="Courier New"/>
          <w:color w:val="4A4A4A"/>
          <w:kern w:val="0"/>
        </w:rPr>
        <w:t>{    </w:t>
      </w:r>
      <w:proofErr w:type="gramEnd"/>
    </w:p>
    <w:p w14:paraId="79A07197" w14:textId="77777777" w:rsidR="003F2663" w:rsidRDefault="003F2663" w:rsidP="003F2663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            [</w:t>
      </w:r>
      <w:proofErr w:type="spellStart"/>
      <w:proofErr w:type="gramStart"/>
      <w:r>
        <w:rPr>
          <w:rFonts w:ascii="Courier New" w:hAnsi="Courier New" w:cs="Courier New"/>
          <w:color w:val="4A4A4A"/>
          <w:kern w:val="0"/>
        </w:rPr>
        <w:t>db</w:t>
      </w:r>
      <w:proofErr w:type="spellEnd"/>
      <w:proofErr w:type="gramEnd"/>
      <w:r>
        <w:rPr>
          <w:rFonts w:ascii="Courier New" w:hAnsi="Courier New" w:cs="Courier New"/>
          <w:color w:val="4A4A4A"/>
          <w:kern w:val="0"/>
        </w:rPr>
        <w:t> </w:t>
      </w:r>
      <w:proofErr w:type="spellStart"/>
      <w:r>
        <w:rPr>
          <w:rFonts w:ascii="Courier New" w:hAnsi="Courier New" w:cs="Courier New"/>
          <w:color w:val="4A4A4A"/>
          <w:kern w:val="0"/>
        </w:rPr>
        <w:t>executeUpdate</w:t>
      </w:r>
      <w:proofErr w:type="spellEnd"/>
      <w:r>
        <w:rPr>
          <w:rFonts w:ascii="Courier New" w:hAnsi="Courier New" w:cs="Courier New"/>
          <w:color w:val="4A4A4A"/>
          <w:kern w:val="0"/>
        </w:rPr>
        <w:t>:@</w:t>
      </w:r>
      <w:r>
        <w:rPr>
          <w:rFonts w:ascii="Courier New" w:hAnsi="Courier New" w:cs="Courier New"/>
          <w:color w:val="0000FF"/>
          <w:kern w:val="0"/>
        </w:rPr>
        <w:t>"INSERT INTO </w:t>
      </w:r>
      <w:proofErr w:type="spellStart"/>
      <w:r>
        <w:rPr>
          <w:rFonts w:ascii="Courier New" w:hAnsi="Courier New" w:cs="Courier New"/>
          <w:color w:val="0000FF"/>
          <w:kern w:val="0"/>
        </w:rPr>
        <w:t>myTable</w:t>
      </w:r>
      <w:proofErr w:type="spellEnd"/>
      <w:r>
        <w:rPr>
          <w:rFonts w:ascii="Courier New" w:hAnsi="Courier New" w:cs="Courier New"/>
          <w:color w:val="0000FF"/>
          <w:kern w:val="0"/>
        </w:rPr>
        <w:t> VALUES (?)"</w:t>
      </w:r>
      <w:r>
        <w:rPr>
          <w:rFonts w:ascii="Courier New" w:hAnsi="Courier New" w:cs="Courier New"/>
          <w:color w:val="4A4A4A"/>
          <w:kern w:val="0"/>
        </w:rPr>
        <w:t>, [</w:t>
      </w:r>
      <w:proofErr w:type="spellStart"/>
      <w:r>
        <w:rPr>
          <w:rFonts w:ascii="Courier New" w:hAnsi="Courier New" w:cs="Courier New"/>
          <w:color w:val="4A4A4A"/>
          <w:kern w:val="0"/>
        </w:rPr>
        <w:t>NSNumber</w:t>
      </w:r>
      <w:proofErr w:type="spellEnd"/>
      <w:r>
        <w:rPr>
          <w:rFonts w:ascii="Courier New" w:hAnsi="Courier New" w:cs="Courier New"/>
          <w:color w:val="4A4A4A"/>
          <w:kern w:val="0"/>
        </w:rPr>
        <w:t> numberWithInt:1]];    </w:t>
      </w:r>
    </w:p>
    <w:p w14:paraId="1B32AD9C" w14:textId="77777777" w:rsidR="003F2663" w:rsidRDefault="003F2663" w:rsidP="003F2663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            [</w:t>
      </w:r>
      <w:proofErr w:type="spellStart"/>
      <w:proofErr w:type="gramStart"/>
      <w:r>
        <w:rPr>
          <w:rFonts w:ascii="Courier New" w:hAnsi="Courier New" w:cs="Courier New"/>
          <w:color w:val="4A4A4A"/>
          <w:kern w:val="0"/>
        </w:rPr>
        <w:t>db</w:t>
      </w:r>
      <w:proofErr w:type="spellEnd"/>
      <w:proofErr w:type="gramEnd"/>
      <w:r>
        <w:rPr>
          <w:rFonts w:ascii="Courier New" w:hAnsi="Courier New" w:cs="Courier New"/>
          <w:color w:val="4A4A4A"/>
          <w:kern w:val="0"/>
        </w:rPr>
        <w:t> </w:t>
      </w:r>
      <w:proofErr w:type="spellStart"/>
      <w:r>
        <w:rPr>
          <w:rFonts w:ascii="Courier New" w:hAnsi="Courier New" w:cs="Courier New"/>
          <w:color w:val="4A4A4A"/>
          <w:kern w:val="0"/>
        </w:rPr>
        <w:t>executeUpdate</w:t>
      </w:r>
      <w:proofErr w:type="spellEnd"/>
      <w:r>
        <w:rPr>
          <w:rFonts w:ascii="Courier New" w:hAnsi="Courier New" w:cs="Courier New"/>
          <w:color w:val="4A4A4A"/>
          <w:kern w:val="0"/>
        </w:rPr>
        <w:t>:@</w:t>
      </w:r>
      <w:r>
        <w:rPr>
          <w:rFonts w:ascii="Courier New" w:hAnsi="Courier New" w:cs="Courier New"/>
          <w:color w:val="0000FF"/>
          <w:kern w:val="0"/>
        </w:rPr>
        <w:t>"INSERT INTO </w:t>
      </w:r>
      <w:proofErr w:type="spellStart"/>
      <w:r>
        <w:rPr>
          <w:rFonts w:ascii="Courier New" w:hAnsi="Courier New" w:cs="Courier New"/>
          <w:color w:val="0000FF"/>
          <w:kern w:val="0"/>
        </w:rPr>
        <w:t>myTable</w:t>
      </w:r>
      <w:proofErr w:type="spellEnd"/>
      <w:r>
        <w:rPr>
          <w:rFonts w:ascii="Courier New" w:hAnsi="Courier New" w:cs="Courier New"/>
          <w:color w:val="0000FF"/>
          <w:kern w:val="0"/>
        </w:rPr>
        <w:t> VALUES (?)"</w:t>
      </w:r>
      <w:r>
        <w:rPr>
          <w:rFonts w:ascii="Courier New" w:hAnsi="Courier New" w:cs="Courier New"/>
          <w:color w:val="4A4A4A"/>
          <w:kern w:val="0"/>
        </w:rPr>
        <w:t>, [</w:t>
      </w:r>
      <w:proofErr w:type="spellStart"/>
      <w:r>
        <w:rPr>
          <w:rFonts w:ascii="Courier New" w:hAnsi="Courier New" w:cs="Courier New"/>
          <w:color w:val="4A4A4A"/>
          <w:kern w:val="0"/>
        </w:rPr>
        <w:t>NSNumber</w:t>
      </w:r>
      <w:proofErr w:type="spellEnd"/>
      <w:r>
        <w:rPr>
          <w:rFonts w:ascii="Courier New" w:hAnsi="Courier New" w:cs="Courier New"/>
          <w:color w:val="4A4A4A"/>
          <w:kern w:val="0"/>
        </w:rPr>
        <w:t> numberWithInt:2]];    </w:t>
      </w:r>
    </w:p>
    <w:p w14:paraId="023B07FA" w14:textId="77777777" w:rsidR="003F2663" w:rsidRDefault="003F2663" w:rsidP="003F2663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            [</w:t>
      </w:r>
      <w:proofErr w:type="spellStart"/>
      <w:proofErr w:type="gramStart"/>
      <w:r>
        <w:rPr>
          <w:rFonts w:ascii="Courier New" w:hAnsi="Courier New" w:cs="Courier New"/>
          <w:color w:val="4A4A4A"/>
          <w:kern w:val="0"/>
        </w:rPr>
        <w:t>db</w:t>
      </w:r>
      <w:proofErr w:type="spellEnd"/>
      <w:proofErr w:type="gramEnd"/>
      <w:r>
        <w:rPr>
          <w:rFonts w:ascii="Courier New" w:hAnsi="Courier New" w:cs="Courier New"/>
          <w:color w:val="4A4A4A"/>
          <w:kern w:val="0"/>
        </w:rPr>
        <w:t> </w:t>
      </w:r>
      <w:proofErr w:type="spellStart"/>
      <w:r>
        <w:rPr>
          <w:rFonts w:ascii="Courier New" w:hAnsi="Courier New" w:cs="Courier New"/>
          <w:color w:val="4A4A4A"/>
          <w:kern w:val="0"/>
        </w:rPr>
        <w:t>executeUpdate</w:t>
      </w:r>
      <w:proofErr w:type="spellEnd"/>
      <w:r>
        <w:rPr>
          <w:rFonts w:ascii="Courier New" w:hAnsi="Courier New" w:cs="Courier New"/>
          <w:color w:val="4A4A4A"/>
          <w:kern w:val="0"/>
        </w:rPr>
        <w:t>:@</w:t>
      </w:r>
      <w:r>
        <w:rPr>
          <w:rFonts w:ascii="Courier New" w:hAnsi="Courier New" w:cs="Courier New"/>
          <w:color w:val="0000FF"/>
          <w:kern w:val="0"/>
        </w:rPr>
        <w:t>"INSERT INTO </w:t>
      </w:r>
      <w:proofErr w:type="spellStart"/>
      <w:r>
        <w:rPr>
          <w:rFonts w:ascii="Courier New" w:hAnsi="Courier New" w:cs="Courier New"/>
          <w:color w:val="0000FF"/>
          <w:kern w:val="0"/>
        </w:rPr>
        <w:t>myTable</w:t>
      </w:r>
      <w:proofErr w:type="spellEnd"/>
      <w:r>
        <w:rPr>
          <w:rFonts w:ascii="Courier New" w:hAnsi="Courier New" w:cs="Courier New"/>
          <w:color w:val="0000FF"/>
          <w:kern w:val="0"/>
        </w:rPr>
        <w:t> VALUES (?)"</w:t>
      </w:r>
      <w:r>
        <w:rPr>
          <w:rFonts w:ascii="Courier New" w:hAnsi="Courier New" w:cs="Courier New"/>
          <w:color w:val="4A4A4A"/>
          <w:kern w:val="0"/>
        </w:rPr>
        <w:t>, [</w:t>
      </w:r>
      <w:proofErr w:type="spellStart"/>
      <w:r>
        <w:rPr>
          <w:rFonts w:ascii="Courier New" w:hAnsi="Courier New" w:cs="Courier New"/>
          <w:color w:val="4A4A4A"/>
          <w:kern w:val="0"/>
        </w:rPr>
        <w:t>NSNumber</w:t>
      </w:r>
      <w:proofErr w:type="spellEnd"/>
      <w:r>
        <w:rPr>
          <w:rFonts w:ascii="Courier New" w:hAnsi="Courier New" w:cs="Courier New"/>
          <w:color w:val="4A4A4A"/>
          <w:kern w:val="0"/>
        </w:rPr>
        <w:t> numberWithInt:3]];    </w:t>
      </w:r>
    </w:p>
    <w:p w14:paraId="2DADAE2E" w14:textId="77777777" w:rsidR="003F2663" w:rsidRDefault="003F2663" w:rsidP="003F2663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            </w:t>
      </w:r>
      <w:proofErr w:type="gramStart"/>
      <w:r>
        <w:rPr>
          <w:rFonts w:ascii="Courier New Bold" w:hAnsi="Courier New Bold" w:cs="Courier New Bold"/>
          <w:b/>
          <w:bCs/>
          <w:color w:val="0A5287"/>
          <w:kern w:val="0"/>
        </w:rPr>
        <w:t>if</w:t>
      </w:r>
      <w:proofErr w:type="gramEnd"/>
      <w:r>
        <w:rPr>
          <w:rFonts w:ascii="Courier New" w:hAnsi="Courier New" w:cs="Courier New"/>
          <w:color w:val="4A4A4A"/>
          <w:kern w:val="0"/>
        </w:rPr>
        <w:t> (</w:t>
      </w:r>
      <w:proofErr w:type="spellStart"/>
      <w:r>
        <w:rPr>
          <w:rFonts w:ascii="Courier New" w:hAnsi="Courier New" w:cs="Courier New"/>
          <w:color w:val="4A4A4A"/>
          <w:kern w:val="0"/>
        </w:rPr>
        <w:t>whoopsSomethingWrongHappened</w:t>
      </w:r>
      <w:proofErr w:type="spellEnd"/>
      <w:r>
        <w:rPr>
          <w:rFonts w:ascii="Courier New" w:hAnsi="Courier New" w:cs="Courier New"/>
          <w:color w:val="4A4A4A"/>
          <w:kern w:val="0"/>
        </w:rPr>
        <w:t>) {    </w:t>
      </w:r>
    </w:p>
    <w:p w14:paraId="7AFFE291" w14:textId="77777777" w:rsidR="003F2663" w:rsidRDefault="003F2663" w:rsidP="003F2663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                    *</w:t>
      </w:r>
      <w:proofErr w:type="gramStart"/>
      <w:r>
        <w:rPr>
          <w:rFonts w:ascii="Courier New" w:hAnsi="Courier New" w:cs="Courier New"/>
          <w:color w:val="4A4A4A"/>
          <w:kern w:val="0"/>
        </w:rPr>
        <w:t>rollback</w:t>
      </w:r>
      <w:proofErr w:type="gramEnd"/>
      <w:r>
        <w:rPr>
          <w:rFonts w:ascii="Courier New" w:hAnsi="Courier New" w:cs="Courier New"/>
          <w:color w:val="4A4A4A"/>
          <w:kern w:val="0"/>
        </w:rPr>
        <w:t> = YES; </w:t>
      </w:r>
      <w:r>
        <w:rPr>
          <w:rFonts w:ascii="Courier New Bold" w:hAnsi="Courier New Bold" w:cs="Courier New Bold"/>
          <w:b/>
          <w:bCs/>
          <w:color w:val="0A5287"/>
          <w:kern w:val="0"/>
        </w:rPr>
        <w:t>return</w:t>
      </w:r>
      <w:r>
        <w:rPr>
          <w:rFonts w:ascii="Courier New" w:hAnsi="Courier New" w:cs="Courier New"/>
          <w:color w:val="4A4A4A"/>
          <w:kern w:val="0"/>
        </w:rPr>
        <w:t>;    </w:t>
      </w:r>
    </w:p>
    <w:p w14:paraId="45A3CCF0" w14:textId="77777777" w:rsidR="003F2663" w:rsidRDefault="003F2663" w:rsidP="003F2663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            }   </w:t>
      </w:r>
    </w:p>
    <w:p w14:paraId="37F9DB32" w14:textId="77777777" w:rsidR="003F2663" w:rsidRDefault="003F2663" w:rsidP="003F2663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            </w:t>
      </w:r>
      <w:r>
        <w:rPr>
          <w:rFonts w:ascii="Courier New" w:hAnsi="Courier New" w:cs="Courier New"/>
          <w:color w:val="0F7201"/>
          <w:kern w:val="0"/>
        </w:rPr>
        <w:t>// </w:t>
      </w:r>
      <w:proofErr w:type="spellStart"/>
      <w:proofErr w:type="gramStart"/>
      <w:r>
        <w:rPr>
          <w:rFonts w:ascii="Courier New" w:hAnsi="Courier New" w:cs="Courier New"/>
          <w:color w:val="0F7201"/>
          <w:kern w:val="0"/>
        </w:rPr>
        <w:t>etc</w:t>
      </w:r>
      <w:proofErr w:type="spellEnd"/>
      <w:proofErr w:type="gramEnd"/>
      <w:r>
        <w:rPr>
          <w:rFonts w:ascii="Courier New" w:hAnsi="Courier New" w:cs="Courier New"/>
          <w:color w:val="0F7201"/>
          <w:kern w:val="0"/>
        </w:rPr>
        <w:t>…   </w:t>
      </w:r>
      <w:r>
        <w:rPr>
          <w:rFonts w:ascii="Courier New" w:hAnsi="Courier New" w:cs="Courier New"/>
          <w:color w:val="4A4A4A"/>
          <w:kern w:val="0"/>
        </w:rPr>
        <w:t> </w:t>
      </w:r>
    </w:p>
    <w:p w14:paraId="075AD600" w14:textId="77777777" w:rsidR="003F2663" w:rsidRDefault="003F2663" w:rsidP="003F2663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            [</w:t>
      </w:r>
      <w:proofErr w:type="spellStart"/>
      <w:proofErr w:type="gramStart"/>
      <w:r>
        <w:rPr>
          <w:rFonts w:ascii="Courier New" w:hAnsi="Courier New" w:cs="Courier New"/>
          <w:color w:val="4A4A4A"/>
          <w:kern w:val="0"/>
        </w:rPr>
        <w:t>db</w:t>
      </w:r>
      <w:proofErr w:type="spellEnd"/>
      <w:proofErr w:type="gramEnd"/>
      <w:r>
        <w:rPr>
          <w:rFonts w:ascii="Courier New" w:hAnsi="Courier New" w:cs="Courier New"/>
          <w:color w:val="4A4A4A"/>
          <w:kern w:val="0"/>
        </w:rPr>
        <w:t> </w:t>
      </w:r>
      <w:proofErr w:type="spellStart"/>
      <w:r>
        <w:rPr>
          <w:rFonts w:ascii="Courier New" w:hAnsi="Courier New" w:cs="Courier New"/>
          <w:color w:val="4A4A4A"/>
          <w:kern w:val="0"/>
        </w:rPr>
        <w:t>executeUpdate</w:t>
      </w:r>
      <w:proofErr w:type="spellEnd"/>
      <w:r>
        <w:rPr>
          <w:rFonts w:ascii="Courier New" w:hAnsi="Courier New" w:cs="Courier New"/>
          <w:color w:val="4A4A4A"/>
          <w:kern w:val="0"/>
        </w:rPr>
        <w:t>:@</w:t>
      </w:r>
      <w:r>
        <w:rPr>
          <w:rFonts w:ascii="Courier New" w:hAnsi="Courier New" w:cs="Courier New"/>
          <w:color w:val="0000FF"/>
          <w:kern w:val="0"/>
        </w:rPr>
        <w:t>"INSERT INTO </w:t>
      </w:r>
      <w:proofErr w:type="spellStart"/>
      <w:r>
        <w:rPr>
          <w:rFonts w:ascii="Courier New" w:hAnsi="Courier New" w:cs="Courier New"/>
          <w:color w:val="0000FF"/>
          <w:kern w:val="0"/>
        </w:rPr>
        <w:t>myTable</w:t>
      </w:r>
      <w:proofErr w:type="spellEnd"/>
      <w:r>
        <w:rPr>
          <w:rFonts w:ascii="Courier New" w:hAnsi="Courier New" w:cs="Courier New"/>
          <w:color w:val="0000FF"/>
          <w:kern w:val="0"/>
        </w:rPr>
        <w:t> VALUES (?)"</w:t>
      </w:r>
      <w:r>
        <w:rPr>
          <w:rFonts w:ascii="Courier New" w:hAnsi="Courier New" w:cs="Courier New"/>
          <w:color w:val="4A4A4A"/>
          <w:kern w:val="0"/>
        </w:rPr>
        <w:t>, [</w:t>
      </w:r>
      <w:proofErr w:type="spellStart"/>
      <w:r>
        <w:rPr>
          <w:rFonts w:ascii="Courier New" w:hAnsi="Courier New" w:cs="Courier New"/>
          <w:color w:val="4A4A4A"/>
          <w:kern w:val="0"/>
        </w:rPr>
        <w:t>NSNumber</w:t>
      </w:r>
      <w:proofErr w:type="spellEnd"/>
      <w:r>
        <w:rPr>
          <w:rFonts w:ascii="Courier New" w:hAnsi="Courier New" w:cs="Courier New"/>
          <w:color w:val="4A4A4A"/>
          <w:kern w:val="0"/>
        </w:rPr>
        <w:t> numberWithInt:4]];    </w:t>
      </w:r>
    </w:p>
    <w:p w14:paraId="42D06064" w14:textId="77777777" w:rsidR="003F2663" w:rsidRDefault="003F2663" w:rsidP="003F2663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 New" w:hAnsi="Courier New" w:cs="Courier New"/>
          <w:color w:val="4A4A4A"/>
          <w:kern w:val="0"/>
        </w:rPr>
      </w:pPr>
      <w:r>
        <w:rPr>
          <w:rFonts w:ascii="Courier New" w:hAnsi="Courier New" w:cs="Courier New"/>
          <w:color w:val="4A4A4A"/>
          <w:kern w:val="0"/>
        </w:rPr>
        <w:t>    }];   </w:t>
      </w:r>
    </w:p>
    <w:p w14:paraId="4F0EC47A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p w14:paraId="04946898" w14:textId="77777777" w:rsidR="003F2663" w:rsidRDefault="003F2663" w:rsidP="003F266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FMDatabaseQueue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 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后台会建立系列化的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G-C-D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队列，并执行你传给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G-C-D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队列的块。这意味着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你从多线程同时调用调用方法，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GDC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也会按它接收的块的顺序来执行。谁也不会吵到谁的脚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，每个人都幸福。</w:t>
      </w:r>
    </w:p>
    <w:p w14:paraId="4C7D54C0" w14:textId="77777777" w:rsidR="00522FE7" w:rsidRDefault="003F2663" w:rsidP="003F2663"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 </w:t>
      </w:r>
    </w:p>
    <w:sectPr w:rsidR="00522FE7" w:rsidSect="001A3B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 Bold">
    <w:panose1 w:val="020706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663"/>
    <w:rsid w:val="001A3BA6"/>
    <w:rsid w:val="003F2663"/>
    <w:rsid w:val="00522FE7"/>
    <w:rsid w:val="00CA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830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731</Words>
  <Characters>4170</Characters>
  <Application>Microsoft Macintosh Word</Application>
  <DocSecurity>0</DocSecurity>
  <Lines>34</Lines>
  <Paragraphs>9</Paragraphs>
  <ScaleCrop>false</ScaleCrop>
  <Company>kh</Company>
  <LinksUpToDate>false</LinksUpToDate>
  <CharactersWithSpaces>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chen</dc:creator>
  <cp:keywords/>
  <dc:description/>
  <cp:lastModifiedBy>ZY chen</cp:lastModifiedBy>
  <cp:revision>2</cp:revision>
  <dcterms:created xsi:type="dcterms:W3CDTF">2016-04-10T13:59:00Z</dcterms:created>
  <dcterms:modified xsi:type="dcterms:W3CDTF">2016-04-19T03:11:00Z</dcterms:modified>
</cp:coreProperties>
</file>